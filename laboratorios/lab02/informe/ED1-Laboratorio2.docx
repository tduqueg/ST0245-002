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2DCC0250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6A7356">
        <w:rPr>
          <w:rFonts w:ascii="Arial" w:hAnsi="Arial" w:cs="Arial"/>
          <w:b/>
          <w:color w:val="000064"/>
          <w:sz w:val="40"/>
          <w:szCs w:val="32"/>
        </w:rPr>
        <w:t>2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F77004" w:rsidRDefault="006F47C4" w:rsidP="006F47C4">
      <w:pPr>
        <w:pStyle w:val="Textoindependiente"/>
        <w:rPr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F7700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3A4F9DC8" w:rsidR="006F47C4" w:rsidRPr="00F77004" w:rsidRDefault="003E2BBF" w:rsidP="002E3E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77004">
              <w:rPr>
                <w:rFonts w:ascii="Times New Roman" w:hAnsi="Times New Roman" w:cs="Times New Roman"/>
                <w:szCs w:val="24"/>
              </w:rPr>
              <w:t>Juan Felipe Ortiz Salgado</w:t>
            </w:r>
          </w:p>
          <w:p w14:paraId="11BBC13A" w14:textId="77777777" w:rsidR="006F47C4" w:rsidRPr="00F77004" w:rsidRDefault="006F47C4" w:rsidP="002E3E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77004">
              <w:rPr>
                <w:rFonts w:ascii="Times New Roman" w:hAnsi="Times New Roman" w:cs="Times New Roman"/>
                <w:bCs/>
                <w:szCs w:val="24"/>
              </w:rPr>
              <w:t>Universidad Eafit</w:t>
            </w:r>
          </w:p>
          <w:p w14:paraId="6AF08CEF" w14:textId="77777777" w:rsidR="006F47C4" w:rsidRPr="00F77004" w:rsidRDefault="006F47C4" w:rsidP="002E3E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77004">
              <w:rPr>
                <w:rFonts w:ascii="Times New Roman" w:hAnsi="Times New Roman" w:cs="Times New Roman"/>
                <w:bCs/>
                <w:szCs w:val="24"/>
              </w:rPr>
              <w:t>Medellín, Colombia</w:t>
            </w:r>
          </w:p>
          <w:p w14:paraId="295B95E0" w14:textId="52C6F91C" w:rsidR="006F47C4" w:rsidRPr="00F77004" w:rsidRDefault="003E2BBF" w:rsidP="002E3E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77004">
              <w:rPr>
                <w:rFonts w:ascii="Times New Roman" w:hAnsi="Times New Roman" w:cs="Times New Roman"/>
                <w:bCs/>
                <w:szCs w:val="24"/>
              </w:rPr>
              <w:t>jfortizs</w:t>
            </w:r>
            <w:r w:rsidR="006F47C4" w:rsidRPr="00F77004">
              <w:rPr>
                <w:rFonts w:ascii="Times New Roman" w:hAnsi="Times New Roman" w:cs="Times New Roman"/>
                <w:bCs/>
                <w:szCs w:val="24"/>
              </w:rPr>
              <w:t>@eafit.edu.co</w:t>
            </w:r>
          </w:p>
          <w:p w14:paraId="39917F54" w14:textId="77777777" w:rsidR="006F47C4" w:rsidRPr="00F77004" w:rsidRDefault="006F47C4" w:rsidP="002E3E49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4605" w:type="dxa"/>
            <w:shd w:val="clear" w:color="auto" w:fill="auto"/>
          </w:tcPr>
          <w:p w14:paraId="7B4CBC23" w14:textId="77777777" w:rsidR="003E2BBF" w:rsidRPr="00F77004" w:rsidRDefault="003E2BBF" w:rsidP="002E3E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77004">
              <w:rPr>
                <w:rFonts w:ascii="Times New Roman" w:hAnsi="Times New Roman" w:cs="Times New Roman"/>
                <w:szCs w:val="24"/>
              </w:rPr>
              <w:t>Tomas Duque Giraldo</w:t>
            </w:r>
          </w:p>
          <w:p w14:paraId="165A19DE" w14:textId="691F92B9" w:rsidR="006F47C4" w:rsidRPr="00F77004" w:rsidRDefault="006F47C4" w:rsidP="002E3E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77004">
              <w:rPr>
                <w:rFonts w:ascii="Times New Roman" w:hAnsi="Times New Roman" w:cs="Times New Roman"/>
                <w:bCs/>
                <w:szCs w:val="24"/>
              </w:rPr>
              <w:t>Universidad Eafit</w:t>
            </w:r>
          </w:p>
          <w:p w14:paraId="199F0DCD" w14:textId="77777777" w:rsidR="006F47C4" w:rsidRPr="00F77004" w:rsidRDefault="006F47C4" w:rsidP="002E3E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77004">
              <w:rPr>
                <w:rFonts w:ascii="Times New Roman" w:hAnsi="Times New Roman" w:cs="Times New Roman"/>
                <w:bCs/>
                <w:szCs w:val="24"/>
              </w:rPr>
              <w:t>Medellín, Colombia</w:t>
            </w:r>
          </w:p>
          <w:p w14:paraId="05E13523" w14:textId="514C02FB" w:rsidR="006F47C4" w:rsidRPr="00F77004" w:rsidRDefault="003E2BBF" w:rsidP="002E3E4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77004">
              <w:rPr>
                <w:rFonts w:ascii="Times New Roman" w:hAnsi="Times New Roman" w:cs="Times New Roman"/>
                <w:bCs/>
                <w:szCs w:val="24"/>
              </w:rPr>
              <w:t>tduqueg</w:t>
            </w:r>
            <w:r w:rsidR="006F47C4" w:rsidRPr="00F77004">
              <w:rPr>
                <w:rFonts w:ascii="Times New Roman" w:hAnsi="Times New Roman" w:cs="Times New Roman"/>
                <w:bCs/>
                <w:szCs w:val="24"/>
              </w:rPr>
              <w:t>@eafit.edu.co</w:t>
            </w:r>
          </w:p>
          <w:p w14:paraId="2BC03404" w14:textId="77777777" w:rsidR="006F47C4" w:rsidRPr="00F77004" w:rsidRDefault="006F47C4" w:rsidP="002E3E49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</w:tr>
    </w:tbl>
    <w:p w14:paraId="791D7824" w14:textId="77777777" w:rsidR="006F47C4" w:rsidRPr="00F77004" w:rsidRDefault="006F47C4" w:rsidP="006F47C4">
      <w:pPr>
        <w:rPr>
          <w:rFonts w:ascii="Times New Roman" w:hAnsi="Times New Roman" w:cs="Times New Roman"/>
          <w:b/>
          <w:bCs/>
          <w:szCs w:val="24"/>
        </w:rPr>
      </w:pPr>
    </w:p>
    <w:p w14:paraId="7A96F5C9" w14:textId="77777777" w:rsidR="006F47C4" w:rsidRPr="00F77004" w:rsidRDefault="006F47C4" w:rsidP="006F47C4">
      <w:pPr>
        <w:rPr>
          <w:rFonts w:ascii="Times New Roman" w:hAnsi="Times New Roman" w:cs="Times New Roman"/>
          <w:b/>
          <w:bCs/>
          <w:szCs w:val="24"/>
        </w:rPr>
      </w:pPr>
    </w:p>
    <w:p w14:paraId="0C6011D7" w14:textId="77777777" w:rsidR="006F47C4" w:rsidRPr="00F77004" w:rsidRDefault="006F47C4" w:rsidP="006F47C4">
      <w:pPr>
        <w:rPr>
          <w:rFonts w:ascii="Times New Roman" w:hAnsi="Times New Roman" w:cs="Times New Roman"/>
          <w:szCs w:val="24"/>
        </w:rPr>
      </w:pPr>
      <w:r w:rsidRPr="00F77004">
        <w:rPr>
          <w:rFonts w:ascii="Times New Roman" w:hAnsi="Times New Roman" w:cs="Times New Roman"/>
          <w:b/>
          <w:bCs/>
          <w:color w:val="002060"/>
          <w:szCs w:val="24"/>
        </w:rPr>
        <w:t>3)</w:t>
      </w:r>
      <w:r w:rsidRPr="00F77004">
        <w:rPr>
          <w:rFonts w:ascii="Times New Roman" w:hAnsi="Times New Roman" w:cs="Times New Roman"/>
          <w:b/>
          <w:bCs/>
          <w:szCs w:val="24"/>
        </w:rPr>
        <w:t xml:space="preserve"> Simulacro de preguntas de sustentación de Proyectos</w:t>
      </w:r>
    </w:p>
    <w:p w14:paraId="5C991548" w14:textId="77777777" w:rsidR="006F47C4" w:rsidRPr="00F77004" w:rsidRDefault="006F47C4" w:rsidP="006F47C4">
      <w:pPr>
        <w:rPr>
          <w:rFonts w:ascii="Times New Roman" w:hAnsi="Times New Roman" w:cs="Times New Roman"/>
          <w:b/>
          <w:bCs/>
          <w:szCs w:val="24"/>
        </w:rPr>
      </w:pPr>
    </w:p>
    <w:p w14:paraId="3EB0A6F6" w14:textId="4E9E4807" w:rsidR="00D41EE7" w:rsidRPr="00F77004" w:rsidRDefault="00D41EE7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b/>
          <w:bCs/>
          <w:color w:val="002060"/>
          <w:szCs w:val="24"/>
        </w:rPr>
        <w:t>3.2</w:t>
      </w:r>
    </w:p>
    <w:p w14:paraId="024CA591" w14:textId="293E05B1" w:rsidR="00320EFF" w:rsidRPr="00F77004" w:rsidRDefault="00D41EE7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b/>
          <w:bCs/>
          <w:color w:val="002060"/>
          <w:szCs w:val="24"/>
        </w:rPr>
        <w:t xml:space="preserve"> </w:t>
      </w:r>
      <w:r w:rsidRPr="00F77004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08FAD1D" wp14:editId="42F10707">
            <wp:extent cx="4572000" cy="2743200"/>
            <wp:effectExtent l="0" t="0" r="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1A0790A7-8BC8-464E-90D6-8B69469064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6D2646" w14:textId="35623681" w:rsidR="00D41EE7" w:rsidRPr="00F77004" w:rsidRDefault="00D41EE7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13D1BBFF" w14:textId="0513F974" w:rsidR="00D41EE7" w:rsidRPr="00F77004" w:rsidRDefault="00D41EE7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1A2AA3C1" wp14:editId="70D8E619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7B51A06E-FDC2-4524-8F9E-3C5CBA812D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5582E6" w14:textId="6D8B8E63" w:rsidR="00384E31" w:rsidRPr="00F77004" w:rsidRDefault="00384E31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1DE26E31" w14:textId="77777777" w:rsidR="00384E31" w:rsidRPr="00F77004" w:rsidRDefault="00384E31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25C0ADFB" w14:textId="67156CCA" w:rsidR="00320EFF" w:rsidRPr="00F77004" w:rsidRDefault="00320EFF" w:rsidP="00320EFF">
      <w:pPr>
        <w:pStyle w:val="Prrafodelista"/>
        <w:ind w:left="360"/>
        <w:jc w:val="both"/>
        <w:rPr>
          <w:rFonts w:ascii="Times New Roman" w:hAnsi="Times New Roman" w:cs="Times New Roman"/>
          <w:szCs w:val="24"/>
        </w:rPr>
      </w:pPr>
      <w:r w:rsidRPr="00F77004">
        <w:rPr>
          <w:rFonts w:ascii="Times New Roman" w:hAnsi="Times New Roman" w:cs="Times New Roman"/>
          <w:b/>
          <w:bCs/>
          <w:color w:val="002060"/>
          <w:szCs w:val="24"/>
        </w:rPr>
        <w:t>3.3</w:t>
      </w:r>
      <w:r w:rsidR="003E2BBF" w:rsidRPr="00F77004">
        <w:rPr>
          <w:rFonts w:ascii="Times New Roman" w:hAnsi="Times New Roman" w:cs="Times New Roman"/>
          <w:szCs w:val="24"/>
        </w:rPr>
        <w:t xml:space="preserve"> </w:t>
      </w:r>
      <w:r w:rsidR="003E2BBF" w:rsidRPr="00F77004">
        <w:rPr>
          <w:rFonts w:ascii="Times New Roman" w:hAnsi="Times New Roman" w:cs="Times New Roman"/>
          <w:szCs w:val="24"/>
        </w:rPr>
        <w:t xml:space="preserve">El insertion sort, pese a poseer una simple y estable implementación eficiente para conjuntos de datos pequeños, a la hora de enfrentarse a conjuntos de muchos elementos, por ejemplo, en el caso de un videojuego durante el renderizado de texturas en tiempo real, tiende a tardarse mucho. El algoritmo compara cada elemento con su predecesor, y suponiendo en el peor de los casos que el arreglo se encuentre en orden decreciente para ordenarlo de menor a mayor sería muy lento. Además, tiene una complejidad que tiende a comportarse de orden </w:t>
      </w:r>
      <w:r w:rsidR="003E2BBF" w:rsidRPr="00F77004">
        <w:rPr>
          <w:rFonts w:ascii="Times New Roman" w:hAnsi="Times New Roman" w:cs="Times New Roman"/>
          <w:szCs w:val="24"/>
        </w:rPr>
        <w:t>cuadrático (</w:t>
      </w:r>
      <w:r w:rsidR="003E2BBF" w:rsidRPr="00F77004">
        <w:rPr>
          <w:rFonts w:ascii="Times New Roman" w:hAnsi="Times New Roman" w:cs="Times New Roman"/>
          <w:szCs w:val="24"/>
        </w:rPr>
        <w:t>O(n2 )) lo cual no es nada óptimo para grandes cantidades de elementos.</w:t>
      </w:r>
    </w:p>
    <w:p w14:paraId="22FF246D" w14:textId="77777777" w:rsidR="00384E31" w:rsidRPr="00F77004" w:rsidRDefault="00384E31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09BC89E3" w14:textId="312539B2" w:rsidR="003F4C22" w:rsidRPr="00F77004" w:rsidRDefault="003F4C22" w:rsidP="00320EFF">
      <w:pPr>
        <w:pStyle w:val="Prrafodelista"/>
        <w:ind w:left="360"/>
        <w:jc w:val="both"/>
        <w:rPr>
          <w:rFonts w:ascii="Times New Roman" w:hAnsi="Times New Roman" w:cs="Times New Roman"/>
          <w:szCs w:val="24"/>
        </w:rPr>
      </w:pPr>
      <w:r w:rsidRPr="00F77004">
        <w:rPr>
          <w:rFonts w:ascii="Times New Roman" w:hAnsi="Times New Roman" w:cs="Times New Roman"/>
          <w:b/>
          <w:bCs/>
          <w:color w:val="002060"/>
          <w:szCs w:val="24"/>
        </w:rPr>
        <w:t>3.4</w:t>
      </w:r>
      <w:r w:rsidR="00BA17B9" w:rsidRPr="00F77004">
        <w:rPr>
          <w:rFonts w:ascii="Times New Roman" w:hAnsi="Times New Roman" w:cs="Times New Roman"/>
          <w:b/>
          <w:bCs/>
          <w:color w:val="002060"/>
          <w:szCs w:val="24"/>
        </w:rPr>
        <w:t xml:space="preserve"> </w:t>
      </w:r>
      <w:r w:rsidR="00BA17B9" w:rsidRPr="00F77004">
        <w:rPr>
          <w:rFonts w:ascii="Times New Roman" w:hAnsi="Times New Roman" w:cs="Times New Roman"/>
          <w:szCs w:val="24"/>
        </w:rPr>
        <w:t>Esto se debe a que el arreglo está organizado (de manera contraria) así que solo debe invertir los valores y quedará como nosotros los necesitamos</w:t>
      </w:r>
    </w:p>
    <w:p w14:paraId="7C23422B" w14:textId="77777777" w:rsidR="00384E31" w:rsidRPr="00F77004" w:rsidRDefault="00384E31" w:rsidP="00320EFF">
      <w:pPr>
        <w:pStyle w:val="Prrafodelista"/>
        <w:ind w:left="360"/>
        <w:jc w:val="both"/>
        <w:rPr>
          <w:rFonts w:ascii="Times New Roman" w:hAnsi="Times New Roman" w:cs="Times New Roman"/>
          <w:szCs w:val="24"/>
        </w:rPr>
      </w:pPr>
    </w:p>
    <w:p w14:paraId="37431C79" w14:textId="2711FCEA" w:rsidR="003F4C22" w:rsidRPr="00F77004" w:rsidRDefault="003F4C22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b/>
          <w:bCs/>
          <w:color w:val="002060"/>
          <w:szCs w:val="24"/>
        </w:rPr>
        <w:t>3.5</w:t>
      </w:r>
      <w:r w:rsidR="00384E31" w:rsidRPr="00F77004">
        <w:rPr>
          <w:rFonts w:ascii="Times New Roman" w:hAnsi="Times New Roman" w:cs="Times New Roman"/>
          <w:b/>
          <w:bCs/>
          <w:color w:val="002060"/>
          <w:szCs w:val="24"/>
        </w:rPr>
        <w:t xml:space="preserve"> </w:t>
      </w:r>
      <w:r w:rsidR="00384E31" w:rsidRPr="00F77004">
        <w:rPr>
          <w:rFonts w:ascii="Times New Roman" w:hAnsi="Times New Roman" w:cs="Times New Roman"/>
          <w:szCs w:val="24"/>
        </w:rPr>
        <w:t>El algoritmo Insertion Sort será más rápido que Merge Sort cuando esté ordenado, porque su complejidad en este caso es O(n)</w:t>
      </w:r>
    </w:p>
    <w:p w14:paraId="78206AC8" w14:textId="77777777" w:rsidR="00384E31" w:rsidRPr="00F77004" w:rsidRDefault="00384E31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03EEFE1F" w14:textId="77777777" w:rsidR="00384E31" w:rsidRPr="00F77004" w:rsidRDefault="00384E31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2DAE79EF" w14:textId="27D5AD7D" w:rsidR="00384E31" w:rsidRPr="00F77004" w:rsidRDefault="00384E31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b/>
          <w:bCs/>
          <w:color w:val="002060"/>
          <w:szCs w:val="24"/>
        </w:rPr>
        <w:t>3.7</w:t>
      </w:r>
      <w:r w:rsidR="00F77004" w:rsidRPr="00F77004">
        <w:rPr>
          <w:rFonts w:ascii="Times New Roman" w:hAnsi="Times New Roman" w:cs="Times New Roman"/>
          <w:b/>
          <w:bCs/>
          <w:color w:val="002060"/>
          <w:szCs w:val="24"/>
        </w:rPr>
        <w:t xml:space="preserve"> </w:t>
      </w:r>
    </w:p>
    <w:p w14:paraId="4B6D536D" w14:textId="1B46A1A0" w:rsidR="00F77004" w:rsidRPr="00F77004" w:rsidRDefault="00F77004" w:rsidP="00F77004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F77004">
        <w:rPr>
          <w:rFonts w:ascii="Times New Roman" w:hAnsi="Times New Roman" w:cs="Times New Roman"/>
          <w:b/>
          <w:bCs/>
          <w:szCs w:val="24"/>
        </w:rPr>
        <w:t>Arrays 2:</w:t>
      </w:r>
    </w:p>
    <w:p w14:paraId="03B631CF" w14:textId="128D5CEF" w:rsidR="003E2BBF" w:rsidRPr="00F77004" w:rsidRDefault="003E2BBF" w:rsidP="003E2BBF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szCs w:val="24"/>
        </w:rPr>
        <w:t>fizzArray3</w:t>
      </w:r>
      <w:r w:rsidR="00F77004" w:rsidRPr="00F77004">
        <w:rPr>
          <w:rFonts w:ascii="Times New Roman" w:hAnsi="Times New Roman" w:cs="Times New Roman"/>
          <w:szCs w:val="24"/>
        </w:rPr>
        <w:t>=</w:t>
      </w:r>
      <w:r w:rsidR="00F77004" w:rsidRPr="00F77004">
        <w:rPr>
          <w:rFonts w:ascii="Times New Roman" w:hAnsi="Times New Roman" w:cs="Times New Roman"/>
          <w:szCs w:val="24"/>
        </w:rPr>
        <w:t>O(n)</w:t>
      </w:r>
    </w:p>
    <w:p w14:paraId="098F543E" w14:textId="7BFC723F" w:rsidR="003E2BBF" w:rsidRPr="00F77004" w:rsidRDefault="003E2BBF" w:rsidP="003E2BBF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szCs w:val="24"/>
        </w:rPr>
        <w:t>Only14</w:t>
      </w:r>
      <w:r w:rsidR="00F77004" w:rsidRPr="00F77004">
        <w:rPr>
          <w:rFonts w:ascii="Times New Roman" w:hAnsi="Times New Roman" w:cs="Times New Roman"/>
          <w:szCs w:val="24"/>
        </w:rPr>
        <w:t>=</w:t>
      </w:r>
      <w:r w:rsidR="00F77004" w:rsidRPr="00F77004">
        <w:rPr>
          <w:rFonts w:ascii="Times New Roman" w:hAnsi="Times New Roman" w:cs="Times New Roman"/>
          <w:szCs w:val="24"/>
        </w:rPr>
        <w:t>O(n)</w:t>
      </w:r>
    </w:p>
    <w:p w14:paraId="3461CDFC" w14:textId="60C54786" w:rsidR="003E2BBF" w:rsidRPr="00F77004" w:rsidRDefault="003E2BBF" w:rsidP="003E2BBF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szCs w:val="24"/>
        </w:rPr>
        <w:t>CenteredAvarage</w:t>
      </w:r>
      <w:r w:rsidR="00F77004" w:rsidRPr="00F77004">
        <w:rPr>
          <w:rFonts w:ascii="Times New Roman" w:hAnsi="Times New Roman" w:cs="Times New Roman"/>
          <w:szCs w:val="24"/>
        </w:rPr>
        <w:t>=O(</w:t>
      </w:r>
      <w:r w:rsidR="00F77004" w:rsidRPr="00F77004">
        <w:rPr>
          <w:rFonts w:ascii="Times New Roman" w:hAnsi="Times New Roman" w:cs="Times New Roman"/>
          <w:szCs w:val="24"/>
        </w:rPr>
        <w:t>n</w:t>
      </w:r>
      <w:r w:rsidR="00F77004" w:rsidRPr="00F77004">
        <w:rPr>
          <w:rFonts w:ascii="Times New Roman" w:hAnsi="Times New Roman" w:cs="Times New Roman"/>
          <w:szCs w:val="24"/>
        </w:rPr>
        <w:t>2)</w:t>
      </w:r>
    </w:p>
    <w:p w14:paraId="4DF138C6" w14:textId="22D014A0" w:rsidR="003E2BBF" w:rsidRPr="00F77004" w:rsidRDefault="003E2BBF" w:rsidP="003E2BBF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szCs w:val="24"/>
        </w:rPr>
        <w:t>FizzArray</w:t>
      </w:r>
      <w:r w:rsidR="00F77004" w:rsidRPr="00F77004">
        <w:rPr>
          <w:rFonts w:ascii="Times New Roman" w:hAnsi="Times New Roman" w:cs="Times New Roman"/>
          <w:szCs w:val="24"/>
        </w:rPr>
        <w:t>=</w:t>
      </w:r>
      <w:r w:rsidR="00F77004" w:rsidRPr="00F77004">
        <w:rPr>
          <w:rFonts w:ascii="Times New Roman" w:hAnsi="Times New Roman" w:cs="Times New Roman"/>
          <w:szCs w:val="24"/>
        </w:rPr>
        <w:t>O(n)</w:t>
      </w:r>
    </w:p>
    <w:p w14:paraId="6F28FBCF" w14:textId="1D26A641" w:rsidR="003E2BBF" w:rsidRPr="00F77004" w:rsidRDefault="00F77004" w:rsidP="003E2BBF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szCs w:val="24"/>
        </w:rPr>
        <w:t>Shiftleft</w:t>
      </w:r>
      <w:r w:rsidRPr="00F77004">
        <w:rPr>
          <w:rFonts w:ascii="Times New Roman" w:hAnsi="Times New Roman" w:cs="Times New Roman"/>
          <w:szCs w:val="24"/>
        </w:rPr>
        <w:t>=</w:t>
      </w:r>
      <w:r w:rsidRPr="00F77004">
        <w:rPr>
          <w:rFonts w:ascii="Times New Roman" w:hAnsi="Times New Roman" w:cs="Times New Roman"/>
          <w:szCs w:val="24"/>
        </w:rPr>
        <w:t>O(n)</w:t>
      </w:r>
    </w:p>
    <w:p w14:paraId="2122784E" w14:textId="426DFF1C" w:rsidR="00F77004" w:rsidRPr="00F77004" w:rsidRDefault="00F77004" w:rsidP="00F77004">
      <w:pPr>
        <w:pStyle w:val="Prrafodelista"/>
        <w:ind w:left="1080"/>
        <w:jc w:val="both"/>
        <w:rPr>
          <w:rFonts w:ascii="Times New Roman" w:hAnsi="Times New Roman" w:cs="Times New Roman"/>
          <w:szCs w:val="24"/>
        </w:rPr>
      </w:pPr>
    </w:p>
    <w:p w14:paraId="10E0A68C" w14:textId="0B55BF71" w:rsidR="00F77004" w:rsidRPr="00F77004" w:rsidRDefault="00F77004" w:rsidP="00F77004">
      <w:pPr>
        <w:jc w:val="both"/>
        <w:rPr>
          <w:rFonts w:ascii="Times New Roman" w:hAnsi="Times New Roman" w:cs="Times New Roman"/>
          <w:szCs w:val="24"/>
        </w:rPr>
      </w:pPr>
      <w:r w:rsidRPr="00F77004">
        <w:rPr>
          <w:rFonts w:ascii="Times New Roman" w:hAnsi="Times New Roman" w:cs="Times New Roman"/>
          <w:szCs w:val="24"/>
        </w:rPr>
        <w:t>Arrays 3:</w:t>
      </w:r>
    </w:p>
    <w:p w14:paraId="739E0AC5" w14:textId="4BAF5E1E" w:rsidR="00F77004" w:rsidRPr="00F77004" w:rsidRDefault="00F77004" w:rsidP="00F77004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Cs w:val="24"/>
        </w:rPr>
      </w:pPr>
      <w:r w:rsidRPr="00F77004">
        <w:rPr>
          <w:rFonts w:ascii="Times New Roman" w:hAnsi="Times New Roman" w:cs="Times New Roman"/>
          <w:szCs w:val="24"/>
        </w:rPr>
        <w:t>Fix34</w:t>
      </w:r>
      <w:r w:rsidRPr="00F77004">
        <w:rPr>
          <w:rFonts w:ascii="Times New Roman" w:hAnsi="Times New Roman" w:cs="Times New Roman"/>
          <w:szCs w:val="24"/>
        </w:rPr>
        <w:t xml:space="preserve">= </w:t>
      </w:r>
      <w:r w:rsidRPr="00F77004">
        <w:rPr>
          <w:rFonts w:ascii="Times New Roman" w:hAnsi="Times New Roman" w:cs="Times New Roman"/>
          <w:szCs w:val="24"/>
        </w:rPr>
        <w:t>O(n2)</w:t>
      </w:r>
    </w:p>
    <w:p w14:paraId="448B3685" w14:textId="4964C0E9" w:rsidR="00F77004" w:rsidRPr="00F77004" w:rsidRDefault="00F77004" w:rsidP="00F77004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Cs w:val="24"/>
        </w:rPr>
      </w:pPr>
      <w:r w:rsidRPr="00F77004">
        <w:rPr>
          <w:rFonts w:ascii="Times New Roman" w:hAnsi="Times New Roman" w:cs="Times New Roman"/>
          <w:szCs w:val="24"/>
        </w:rPr>
        <w:lastRenderedPageBreak/>
        <w:t>• LinearIn</w:t>
      </w:r>
      <w:r w:rsidRPr="00F77004">
        <w:rPr>
          <w:rFonts w:ascii="Times New Roman" w:hAnsi="Times New Roman" w:cs="Times New Roman"/>
          <w:szCs w:val="24"/>
        </w:rPr>
        <w:t xml:space="preserve">= </w:t>
      </w:r>
      <w:r w:rsidRPr="00F77004">
        <w:rPr>
          <w:rFonts w:ascii="Times New Roman" w:hAnsi="Times New Roman" w:cs="Times New Roman"/>
          <w:szCs w:val="24"/>
        </w:rPr>
        <w:t>O(n</w:t>
      </w:r>
      <w:r w:rsidRPr="00F77004">
        <w:rPr>
          <w:rFonts w:ascii="Times New Roman" w:hAnsi="Times New Roman" w:cs="Times New Roman"/>
          <w:szCs w:val="24"/>
        </w:rPr>
        <w:t>m)</w:t>
      </w:r>
    </w:p>
    <w:p w14:paraId="2F25968D" w14:textId="43D74A66" w:rsidR="00F77004" w:rsidRPr="00F77004" w:rsidRDefault="00F77004" w:rsidP="00F77004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Cs w:val="24"/>
        </w:rPr>
      </w:pPr>
      <w:r w:rsidRPr="00F77004">
        <w:rPr>
          <w:rFonts w:ascii="Times New Roman" w:hAnsi="Times New Roman" w:cs="Times New Roman"/>
          <w:szCs w:val="24"/>
        </w:rPr>
        <w:t>• CountClumps</w:t>
      </w:r>
      <w:r w:rsidRPr="00F77004">
        <w:rPr>
          <w:rFonts w:ascii="Times New Roman" w:hAnsi="Times New Roman" w:cs="Times New Roman"/>
          <w:szCs w:val="24"/>
        </w:rPr>
        <w:t xml:space="preserve">= </w:t>
      </w:r>
      <w:r w:rsidRPr="00F77004">
        <w:rPr>
          <w:rFonts w:ascii="Times New Roman" w:hAnsi="Times New Roman" w:cs="Times New Roman"/>
          <w:szCs w:val="24"/>
        </w:rPr>
        <w:t>O(n)</w:t>
      </w:r>
    </w:p>
    <w:p w14:paraId="76C89F41" w14:textId="1313A569" w:rsidR="00F77004" w:rsidRPr="00F77004" w:rsidRDefault="00F77004" w:rsidP="00F77004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Cs w:val="24"/>
        </w:rPr>
      </w:pPr>
      <w:r w:rsidRPr="00F77004">
        <w:rPr>
          <w:rFonts w:ascii="Times New Roman" w:hAnsi="Times New Roman" w:cs="Times New Roman"/>
          <w:szCs w:val="24"/>
        </w:rPr>
        <w:t>Fix45</w:t>
      </w:r>
      <w:r w:rsidRPr="00F77004">
        <w:rPr>
          <w:rFonts w:ascii="Times New Roman" w:hAnsi="Times New Roman" w:cs="Times New Roman"/>
          <w:szCs w:val="24"/>
        </w:rPr>
        <w:t xml:space="preserve">= </w:t>
      </w:r>
      <w:r w:rsidRPr="00F77004">
        <w:rPr>
          <w:rFonts w:ascii="Times New Roman" w:hAnsi="Times New Roman" w:cs="Times New Roman"/>
          <w:szCs w:val="24"/>
        </w:rPr>
        <w:t>O(n2)</w:t>
      </w:r>
      <w:r w:rsidRPr="00F77004">
        <w:rPr>
          <w:rFonts w:ascii="Times New Roman" w:hAnsi="Times New Roman" w:cs="Times New Roman"/>
          <w:szCs w:val="24"/>
        </w:rPr>
        <w:t xml:space="preserve"> </w:t>
      </w:r>
    </w:p>
    <w:p w14:paraId="4ECBAB82" w14:textId="4F47667C" w:rsidR="00F77004" w:rsidRPr="00F77004" w:rsidRDefault="00F77004" w:rsidP="00F77004">
      <w:pPr>
        <w:pStyle w:val="Prrafodelista"/>
        <w:numPr>
          <w:ilvl w:val="0"/>
          <w:numId w:val="22"/>
        </w:numPr>
        <w:jc w:val="both"/>
        <w:rPr>
          <w:rFonts w:ascii="Times New Roman" w:hAnsi="Times New Roman" w:cs="Times New Roman"/>
          <w:szCs w:val="24"/>
        </w:rPr>
      </w:pPr>
      <w:r w:rsidRPr="00F77004">
        <w:rPr>
          <w:rFonts w:ascii="Times New Roman" w:hAnsi="Times New Roman" w:cs="Times New Roman"/>
          <w:szCs w:val="24"/>
        </w:rPr>
        <w:t>CanBalance</w:t>
      </w:r>
      <w:r w:rsidRPr="00F77004">
        <w:rPr>
          <w:rFonts w:ascii="Times New Roman" w:hAnsi="Times New Roman" w:cs="Times New Roman"/>
          <w:szCs w:val="24"/>
        </w:rPr>
        <w:t xml:space="preserve">= </w:t>
      </w:r>
      <w:r w:rsidRPr="00F77004">
        <w:rPr>
          <w:rFonts w:ascii="Times New Roman" w:hAnsi="Times New Roman" w:cs="Times New Roman"/>
          <w:szCs w:val="24"/>
        </w:rPr>
        <w:t>O(n2)</w:t>
      </w:r>
      <w:r w:rsidRPr="00F77004">
        <w:rPr>
          <w:rFonts w:ascii="Times New Roman" w:hAnsi="Times New Roman" w:cs="Times New Roman"/>
          <w:szCs w:val="24"/>
        </w:rPr>
        <w:t xml:space="preserve"> </w:t>
      </w:r>
    </w:p>
    <w:p w14:paraId="192DF3D5" w14:textId="77777777" w:rsidR="00F77004" w:rsidRPr="00F77004" w:rsidRDefault="00F77004" w:rsidP="00F77004">
      <w:p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</w:p>
    <w:p w14:paraId="7A51667D" w14:textId="0FA1B24D" w:rsidR="00384E31" w:rsidRPr="00F77004" w:rsidRDefault="00384E31" w:rsidP="00320EFF">
      <w:pPr>
        <w:pStyle w:val="Prrafodelista"/>
        <w:ind w:left="360"/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b/>
          <w:bCs/>
          <w:color w:val="002060"/>
          <w:szCs w:val="24"/>
        </w:rPr>
        <w:t>3.8</w:t>
      </w:r>
    </w:p>
    <w:p w14:paraId="04134D84" w14:textId="77777777" w:rsidR="00F77004" w:rsidRPr="00F77004" w:rsidRDefault="00F77004" w:rsidP="00F77004">
      <w:pPr>
        <w:jc w:val="both"/>
        <w:rPr>
          <w:rFonts w:ascii="Times New Roman" w:hAnsi="Times New Roman" w:cs="Times New Roman"/>
          <w:b/>
          <w:bCs/>
          <w:szCs w:val="24"/>
        </w:rPr>
      </w:pPr>
      <w:r w:rsidRPr="00F77004">
        <w:rPr>
          <w:rFonts w:ascii="Times New Roman" w:hAnsi="Times New Roman" w:cs="Times New Roman"/>
          <w:b/>
          <w:bCs/>
          <w:szCs w:val="24"/>
        </w:rPr>
        <w:t>Arrays 2:</w:t>
      </w:r>
    </w:p>
    <w:p w14:paraId="739180DD" w14:textId="01707CD2" w:rsidR="00F77004" w:rsidRPr="00F77004" w:rsidRDefault="00F77004" w:rsidP="00F77004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szCs w:val="24"/>
        </w:rPr>
        <w:t>fizzArray3=</w:t>
      </w:r>
      <w:r w:rsidR="00735A5C">
        <w:rPr>
          <w:rFonts w:ascii="Times New Roman" w:hAnsi="Times New Roman" w:cs="Times New Roman"/>
          <w:szCs w:val="24"/>
        </w:rPr>
        <w:t xml:space="preserve"> n es el tamaño del arreglo</w:t>
      </w:r>
    </w:p>
    <w:p w14:paraId="30099C2A" w14:textId="7BC0F011" w:rsidR="00F77004" w:rsidRPr="00735A5C" w:rsidRDefault="00F77004" w:rsidP="00735A5C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szCs w:val="24"/>
        </w:rPr>
        <w:t>Only14=</w:t>
      </w:r>
      <w:r w:rsidR="00735A5C">
        <w:rPr>
          <w:rFonts w:ascii="Times New Roman" w:hAnsi="Times New Roman" w:cs="Times New Roman"/>
          <w:szCs w:val="24"/>
        </w:rPr>
        <w:t xml:space="preserve"> </w:t>
      </w:r>
      <w:r w:rsidR="00735A5C">
        <w:rPr>
          <w:rFonts w:ascii="Times New Roman" w:hAnsi="Times New Roman" w:cs="Times New Roman"/>
          <w:szCs w:val="24"/>
        </w:rPr>
        <w:t>n es el tamaño del arreglo</w:t>
      </w:r>
    </w:p>
    <w:p w14:paraId="7BB8D716" w14:textId="36331E4A" w:rsidR="00F77004" w:rsidRPr="00735A5C" w:rsidRDefault="00F77004" w:rsidP="00735A5C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szCs w:val="24"/>
        </w:rPr>
        <w:t>CenteredAvarage=</w:t>
      </w:r>
      <w:r w:rsidR="00735A5C">
        <w:rPr>
          <w:rFonts w:ascii="Times New Roman" w:hAnsi="Times New Roman" w:cs="Times New Roman"/>
          <w:szCs w:val="24"/>
        </w:rPr>
        <w:t xml:space="preserve"> </w:t>
      </w:r>
      <w:r w:rsidR="00735A5C">
        <w:rPr>
          <w:rFonts w:ascii="Times New Roman" w:hAnsi="Times New Roman" w:cs="Times New Roman"/>
          <w:szCs w:val="24"/>
        </w:rPr>
        <w:t>n es el tamaño del arreglo</w:t>
      </w:r>
    </w:p>
    <w:p w14:paraId="7D207368" w14:textId="69F19FCC" w:rsidR="00F77004" w:rsidRPr="00735A5C" w:rsidRDefault="00F77004" w:rsidP="00735A5C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szCs w:val="24"/>
        </w:rPr>
        <w:t>FizzArray=</w:t>
      </w:r>
      <w:r w:rsidR="00735A5C">
        <w:rPr>
          <w:rFonts w:ascii="Times New Roman" w:hAnsi="Times New Roman" w:cs="Times New Roman"/>
          <w:szCs w:val="24"/>
        </w:rPr>
        <w:t xml:space="preserve"> </w:t>
      </w:r>
      <w:r w:rsidR="00735A5C">
        <w:rPr>
          <w:rFonts w:ascii="Times New Roman" w:hAnsi="Times New Roman" w:cs="Times New Roman"/>
          <w:szCs w:val="24"/>
        </w:rPr>
        <w:t>n es el tamaño del arreglo</w:t>
      </w:r>
    </w:p>
    <w:p w14:paraId="60F845E7" w14:textId="12356A34" w:rsidR="00F77004" w:rsidRPr="00735A5C" w:rsidRDefault="00F77004" w:rsidP="00735A5C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szCs w:val="24"/>
        </w:rPr>
        <w:t>Shiftleft=</w:t>
      </w:r>
      <w:r w:rsidR="00735A5C">
        <w:rPr>
          <w:rFonts w:ascii="Times New Roman" w:hAnsi="Times New Roman" w:cs="Times New Roman"/>
          <w:szCs w:val="24"/>
        </w:rPr>
        <w:t xml:space="preserve"> </w:t>
      </w:r>
      <w:r w:rsidR="00735A5C">
        <w:rPr>
          <w:rFonts w:ascii="Times New Roman" w:hAnsi="Times New Roman" w:cs="Times New Roman"/>
          <w:szCs w:val="24"/>
        </w:rPr>
        <w:t>n es el tamaño del arreglo</w:t>
      </w:r>
    </w:p>
    <w:p w14:paraId="2F9EA921" w14:textId="77777777" w:rsidR="00F77004" w:rsidRPr="00F77004" w:rsidRDefault="00F77004" w:rsidP="00F77004">
      <w:pPr>
        <w:pStyle w:val="Prrafodelista"/>
        <w:ind w:left="1080"/>
        <w:jc w:val="both"/>
        <w:rPr>
          <w:rFonts w:ascii="Times New Roman" w:hAnsi="Times New Roman" w:cs="Times New Roman"/>
          <w:szCs w:val="24"/>
        </w:rPr>
      </w:pPr>
    </w:p>
    <w:p w14:paraId="74CB1447" w14:textId="77777777" w:rsidR="00F77004" w:rsidRPr="00F77004" w:rsidRDefault="00F77004" w:rsidP="00F77004">
      <w:pPr>
        <w:jc w:val="both"/>
        <w:rPr>
          <w:rFonts w:ascii="Times New Roman" w:hAnsi="Times New Roman" w:cs="Times New Roman"/>
          <w:szCs w:val="24"/>
        </w:rPr>
      </w:pPr>
      <w:r w:rsidRPr="00F77004">
        <w:rPr>
          <w:rFonts w:ascii="Times New Roman" w:hAnsi="Times New Roman" w:cs="Times New Roman"/>
          <w:szCs w:val="24"/>
        </w:rPr>
        <w:t>Arrays 3:</w:t>
      </w:r>
    </w:p>
    <w:p w14:paraId="2DD5D7F6" w14:textId="03B34327" w:rsidR="00F77004" w:rsidRPr="00735A5C" w:rsidRDefault="00F77004" w:rsidP="00735A5C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szCs w:val="24"/>
        </w:rPr>
        <w:t>Fix34</w:t>
      </w:r>
      <w:r w:rsidR="00735A5C" w:rsidRPr="00F77004">
        <w:rPr>
          <w:rFonts w:ascii="Times New Roman" w:hAnsi="Times New Roman" w:cs="Times New Roman"/>
          <w:szCs w:val="24"/>
        </w:rPr>
        <w:t xml:space="preserve">= </w:t>
      </w:r>
      <w:r w:rsidR="00735A5C">
        <w:rPr>
          <w:rFonts w:ascii="Times New Roman" w:hAnsi="Times New Roman" w:cs="Times New Roman"/>
          <w:szCs w:val="24"/>
        </w:rPr>
        <w:t>n</w:t>
      </w:r>
      <w:r w:rsidR="00735A5C">
        <w:rPr>
          <w:rFonts w:ascii="Times New Roman" w:hAnsi="Times New Roman" w:cs="Times New Roman"/>
          <w:szCs w:val="24"/>
        </w:rPr>
        <w:t xml:space="preserve"> es el tamaño del arreglo</w:t>
      </w:r>
    </w:p>
    <w:p w14:paraId="2CFCB16A" w14:textId="77777777" w:rsidR="00A3507D" w:rsidRPr="00A3507D" w:rsidRDefault="00F77004" w:rsidP="00A3507D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F77004">
        <w:rPr>
          <w:rFonts w:ascii="Times New Roman" w:hAnsi="Times New Roman" w:cs="Times New Roman"/>
          <w:szCs w:val="24"/>
        </w:rPr>
        <w:t>• LinearIn=</w:t>
      </w:r>
      <w:r w:rsidR="00735A5C" w:rsidRPr="00735A5C">
        <w:rPr>
          <w:rFonts w:ascii="Times New Roman" w:hAnsi="Times New Roman" w:cs="Times New Roman"/>
          <w:szCs w:val="24"/>
        </w:rPr>
        <w:t xml:space="preserve"> </w:t>
      </w:r>
      <w:r w:rsidR="00735A5C">
        <w:rPr>
          <w:rFonts w:ascii="Times New Roman" w:hAnsi="Times New Roman" w:cs="Times New Roman"/>
          <w:szCs w:val="24"/>
        </w:rPr>
        <w:t>n es el tamaño de</w:t>
      </w:r>
      <w:r w:rsidR="00735A5C">
        <w:rPr>
          <w:rFonts w:ascii="Times New Roman" w:hAnsi="Times New Roman" w:cs="Times New Roman"/>
          <w:szCs w:val="24"/>
        </w:rPr>
        <w:t>l inner o arreglo</w:t>
      </w:r>
      <w:r w:rsidR="00A3507D">
        <w:rPr>
          <w:rFonts w:ascii="Times New Roman" w:hAnsi="Times New Roman" w:cs="Times New Roman"/>
          <w:szCs w:val="24"/>
        </w:rPr>
        <w:t>, y la m es el el tamaño del outer</w:t>
      </w:r>
    </w:p>
    <w:p w14:paraId="69835AF4" w14:textId="64BE7BC3" w:rsidR="00A3507D" w:rsidRPr="00A3507D" w:rsidRDefault="00F77004" w:rsidP="00A3507D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A3507D">
        <w:rPr>
          <w:rFonts w:ascii="Times New Roman" w:hAnsi="Times New Roman" w:cs="Times New Roman"/>
          <w:szCs w:val="24"/>
        </w:rPr>
        <w:t>CountClumps=</w:t>
      </w:r>
      <w:r w:rsidR="00A3507D">
        <w:rPr>
          <w:rFonts w:ascii="Times New Roman" w:hAnsi="Times New Roman" w:cs="Times New Roman"/>
          <w:szCs w:val="24"/>
        </w:rPr>
        <w:t xml:space="preserve"> </w:t>
      </w:r>
      <w:r w:rsidR="00A3507D">
        <w:rPr>
          <w:rFonts w:ascii="Times New Roman" w:hAnsi="Times New Roman" w:cs="Times New Roman"/>
          <w:szCs w:val="24"/>
        </w:rPr>
        <w:t>n es el tamaño del arreglo</w:t>
      </w:r>
    </w:p>
    <w:p w14:paraId="7725EE7F" w14:textId="7A0EE211" w:rsidR="00A3507D" w:rsidRPr="00A3507D" w:rsidRDefault="00F77004" w:rsidP="00A3507D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A3507D">
        <w:rPr>
          <w:rFonts w:ascii="Times New Roman" w:hAnsi="Times New Roman" w:cs="Times New Roman"/>
          <w:szCs w:val="24"/>
        </w:rPr>
        <w:t xml:space="preserve">Fix45= </w:t>
      </w:r>
      <w:r w:rsidR="00A3507D">
        <w:rPr>
          <w:rFonts w:ascii="Times New Roman" w:hAnsi="Times New Roman" w:cs="Times New Roman"/>
          <w:szCs w:val="24"/>
        </w:rPr>
        <w:t>n es el tamaño del arreglo</w:t>
      </w:r>
    </w:p>
    <w:p w14:paraId="7C86961E" w14:textId="2BC1E512" w:rsidR="00F77004" w:rsidRPr="00A3507D" w:rsidRDefault="00F77004" w:rsidP="00A3507D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color w:val="002060"/>
          <w:szCs w:val="24"/>
        </w:rPr>
      </w:pPr>
      <w:r w:rsidRPr="00A3507D">
        <w:rPr>
          <w:rFonts w:ascii="Times New Roman" w:hAnsi="Times New Roman" w:cs="Times New Roman"/>
          <w:szCs w:val="24"/>
        </w:rPr>
        <w:t>CanBalance=</w:t>
      </w:r>
      <w:r w:rsidR="00A3507D" w:rsidRPr="00A3507D">
        <w:rPr>
          <w:rFonts w:ascii="Times New Roman" w:hAnsi="Times New Roman" w:cs="Times New Roman"/>
          <w:szCs w:val="24"/>
        </w:rPr>
        <w:t xml:space="preserve"> </w:t>
      </w:r>
      <w:r w:rsidR="00A3507D">
        <w:rPr>
          <w:rFonts w:ascii="Times New Roman" w:hAnsi="Times New Roman" w:cs="Times New Roman"/>
          <w:szCs w:val="24"/>
        </w:rPr>
        <w:t>n es el tamaño del arreglo</w:t>
      </w:r>
    </w:p>
    <w:p w14:paraId="6E1055A9" w14:textId="77777777" w:rsidR="006F47C4" w:rsidRPr="00F77004" w:rsidRDefault="006F47C4" w:rsidP="00320EFF">
      <w:pPr>
        <w:jc w:val="both"/>
        <w:rPr>
          <w:rFonts w:ascii="Times New Roman" w:hAnsi="Times New Roman" w:cs="Times New Roman"/>
          <w:b/>
          <w:bCs/>
          <w:szCs w:val="24"/>
        </w:rPr>
      </w:pPr>
    </w:p>
    <w:p w14:paraId="03B32EFB" w14:textId="77777777" w:rsidR="006F47C4" w:rsidRPr="008B6455" w:rsidRDefault="006F47C4" w:rsidP="006F47C4">
      <w:pPr>
        <w:ind w:left="720"/>
        <w:jc w:val="both"/>
        <w:rPr>
          <w:rFonts w:ascii="Times New Roman" w:hAnsi="Times New Roman" w:cs="Times New Roman"/>
          <w:b/>
          <w:bCs/>
          <w:iCs/>
          <w:szCs w:val="24"/>
        </w:rPr>
      </w:pPr>
    </w:p>
    <w:p w14:paraId="77E3C833" w14:textId="77777777" w:rsidR="006F47C4" w:rsidRPr="008B6455" w:rsidRDefault="006F47C4" w:rsidP="006F47C4">
      <w:pPr>
        <w:jc w:val="both"/>
        <w:rPr>
          <w:rFonts w:ascii="Times New Roman" w:hAnsi="Times New Roman" w:cs="Times New Roman"/>
          <w:iCs/>
          <w:szCs w:val="24"/>
        </w:rPr>
      </w:pPr>
      <w:r w:rsidRPr="008B6455">
        <w:rPr>
          <w:rFonts w:ascii="Times New Roman" w:hAnsi="Times New Roman" w:cs="Times New Roman"/>
          <w:b/>
          <w:bCs/>
          <w:iCs/>
          <w:color w:val="002060"/>
          <w:szCs w:val="24"/>
        </w:rPr>
        <w:t>4)</w:t>
      </w:r>
      <w:r w:rsidRPr="008B6455">
        <w:rPr>
          <w:rFonts w:ascii="Times New Roman" w:hAnsi="Times New Roman" w:cs="Times New Roman"/>
          <w:b/>
          <w:bCs/>
          <w:iCs/>
          <w:szCs w:val="24"/>
        </w:rPr>
        <w:t xml:space="preserve"> Simulacro de Parcial</w:t>
      </w:r>
    </w:p>
    <w:p w14:paraId="78844B61" w14:textId="77777777" w:rsidR="006F47C4" w:rsidRPr="008B6455" w:rsidRDefault="006F47C4" w:rsidP="006F47C4">
      <w:pPr>
        <w:jc w:val="both"/>
        <w:rPr>
          <w:rFonts w:ascii="Times New Roman" w:hAnsi="Times New Roman" w:cs="Times New Roman"/>
          <w:b/>
          <w:bCs/>
          <w:iCs/>
          <w:szCs w:val="24"/>
        </w:rPr>
      </w:pPr>
    </w:p>
    <w:p w14:paraId="064CB603" w14:textId="3D36A7D9" w:rsidR="006F47C4" w:rsidRPr="008B6455" w:rsidRDefault="00AB2738" w:rsidP="001321F7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Cs/>
          <w:szCs w:val="24"/>
        </w:rPr>
      </w:pPr>
      <w:r w:rsidRPr="008B6455">
        <w:rPr>
          <w:rFonts w:ascii="Times New Roman" w:hAnsi="Times New Roman" w:cs="Times New Roman"/>
          <w:iCs/>
          <w:szCs w:val="24"/>
        </w:rPr>
        <w:t>Opción d</w:t>
      </w:r>
    </w:p>
    <w:p w14:paraId="47EF489D" w14:textId="504BC2C9" w:rsidR="006F47C4" w:rsidRPr="008B6455" w:rsidRDefault="00AB2738" w:rsidP="001321F7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Cs/>
          <w:szCs w:val="24"/>
        </w:rPr>
      </w:pPr>
      <w:r w:rsidRPr="008B6455">
        <w:rPr>
          <w:rFonts w:ascii="Times New Roman" w:hAnsi="Times New Roman" w:cs="Times New Roman"/>
          <w:iCs/>
          <w:szCs w:val="24"/>
        </w:rPr>
        <w:t>Opción b</w:t>
      </w:r>
    </w:p>
    <w:p w14:paraId="41C1795D" w14:textId="709D4A4E" w:rsidR="006F47C4" w:rsidRPr="008B6455" w:rsidRDefault="00AB2738" w:rsidP="001321F7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Cs/>
          <w:szCs w:val="24"/>
        </w:rPr>
      </w:pPr>
      <w:r w:rsidRPr="008B6455">
        <w:rPr>
          <w:rFonts w:ascii="Times New Roman" w:hAnsi="Times New Roman" w:cs="Times New Roman"/>
          <w:iCs/>
          <w:szCs w:val="24"/>
        </w:rPr>
        <w:t>Opción d</w:t>
      </w:r>
    </w:p>
    <w:p w14:paraId="01661943" w14:textId="04CAE5A7" w:rsidR="00AB2738" w:rsidRPr="008B6455" w:rsidRDefault="00AB2738" w:rsidP="001321F7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Cs/>
          <w:szCs w:val="24"/>
        </w:rPr>
      </w:pPr>
      <w:r w:rsidRPr="008B6455">
        <w:rPr>
          <w:rFonts w:ascii="Times New Roman" w:hAnsi="Times New Roman" w:cs="Times New Roman"/>
          <w:iCs/>
          <w:szCs w:val="24"/>
        </w:rPr>
        <w:t>Opción a</w:t>
      </w:r>
    </w:p>
    <w:p w14:paraId="494508B1" w14:textId="5D02E215" w:rsidR="00EA11D0" w:rsidRPr="008B6455" w:rsidRDefault="00EA11D0" w:rsidP="00EA11D0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Cs/>
          <w:szCs w:val="24"/>
        </w:rPr>
      </w:pPr>
      <w:r w:rsidRPr="008B6455">
        <w:rPr>
          <w:rFonts w:ascii="Times New Roman" w:hAnsi="Times New Roman" w:cs="Times New Roman"/>
          <w:iCs/>
          <w:szCs w:val="24"/>
        </w:rPr>
        <w:t xml:space="preserve">A) Opción </w:t>
      </w:r>
      <w:r w:rsidR="008B6455" w:rsidRPr="008B6455">
        <w:rPr>
          <w:rFonts w:ascii="Times New Roman" w:hAnsi="Times New Roman" w:cs="Times New Roman"/>
          <w:iCs/>
          <w:szCs w:val="24"/>
        </w:rPr>
        <w:t>d /</w:t>
      </w:r>
      <w:r w:rsidRPr="008B6455">
        <w:rPr>
          <w:rFonts w:ascii="Times New Roman" w:hAnsi="Times New Roman" w:cs="Times New Roman"/>
          <w:iCs/>
          <w:szCs w:val="24"/>
        </w:rPr>
        <w:t xml:space="preserve"> B) </w:t>
      </w:r>
      <w:r w:rsidR="008B6455" w:rsidRPr="008B6455">
        <w:rPr>
          <w:rFonts w:ascii="Times New Roman" w:hAnsi="Times New Roman" w:cs="Times New Roman"/>
          <w:iCs/>
          <w:szCs w:val="24"/>
        </w:rPr>
        <w:t xml:space="preserve">Opción </w:t>
      </w:r>
      <w:r w:rsidR="008B6455" w:rsidRPr="008B6455">
        <w:rPr>
          <w:rFonts w:ascii="Times New Roman" w:hAnsi="Times New Roman" w:cs="Times New Roman"/>
          <w:iCs/>
          <w:szCs w:val="24"/>
        </w:rPr>
        <w:t>a</w:t>
      </w:r>
    </w:p>
    <w:p w14:paraId="22FD4CFD" w14:textId="6DE89EE8" w:rsidR="00EA11D0" w:rsidRPr="008B6455" w:rsidRDefault="00EA11D0" w:rsidP="00EA11D0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Cs/>
          <w:szCs w:val="24"/>
        </w:rPr>
      </w:pPr>
      <w:r w:rsidRPr="008B6455">
        <w:rPr>
          <w:rFonts w:ascii="Times New Roman" w:hAnsi="Times New Roman" w:cs="Times New Roman"/>
          <w:iCs/>
          <w:szCs w:val="24"/>
        </w:rPr>
        <w:t xml:space="preserve"> </w:t>
      </w:r>
      <w:r w:rsidR="008B6455" w:rsidRPr="008B6455">
        <w:rPr>
          <w:rFonts w:ascii="Times New Roman" w:hAnsi="Times New Roman" w:cs="Times New Roman"/>
          <w:iCs/>
          <w:szCs w:val="24"/>
        </w:rPr>
        <w:t>El algoritmo en 100s procesa 10.000 datos</w:t>
      </w:r>
    </w:p>
    <w:p w14:paraId="302AD31E" w14:textId="7D2C252B" w:rsidR="00EA11D0" w:rsidRPr="008B6455" w:rsidRDefault="00EA11D0" w:rsidP="00EA11D0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Cs/>
          <w:szCs w:val="24"/>
        </w:rPr>
      </w:pPr>
      <w:r w:rsidRPr="008B6455">
        <w:rPr>
          <w:rFonts w:ascii="Times New Roman" w:hAnsi="Times New Roman" w:cs="Times New Roman"/>
          <w:iCs/>
          <w:szCs w:val="24"/>
        </w:rPr>
        <w:t xml:space="preserve">Las opciones correctas son: La 1 y la </w:t>
      </w:r>
      <w:r w:rsidR="008B6455" w:rsidRPr="008B6455">
        <w:rPr>
          <w:rFonts w:ascii="Times New Roman" w:hAnsi="Times New Roman" w:cs="Times New Roman"/>
          <w:iCs/>
          <w:szCs w:val="24"/>
        </w:rPr>
        <w:t>4</w:t>
      </w:r>
      <w:r w:rsidRPr="008B6455">
        <w:rPr>
          <w:rFonts w:ascii="Times New Roman" w:hAnsi="Times New Roman" w:cs="Times New Roman"/>
          <w:iCs/>
          <w:szCs w:val="24"/>
        </w:rPr>
        <w:t>.</w:t>
      </w:r>
    </w:p>
    <w:p w14:paraId="0FFA7EB4" w14:textId="4EEB1FBD" w:rsidR="00EA11D0" w:rsidRPr="008B6455" w:rsidRDefault="008D187B" w:rsidP="00EA11D0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Cs/>
          <w:szCs w:val="24"/>
        </w:rPr>
      </w:pPr>
      <w:r w:rsidRPr="008B6455">
        <w:rPr>
          <w:rFonts w:ascii="Times New Roman" w:hAnsi="Times New Roman" w:cs="Times New Roman"/>
          <w:iCs/>
          <w:szCs w:val="24"/>
        </w:rPr>
        <w:t xml:space="preserve">La opción es la </w:t>
      </w:r>
      <w:r w:rsidR="008B6455" w:rsidRPr="008B6455">
        <w:rPr>
          <w:rFonts w:ascii="Times New Roman" w:hAnsi="Times New Roman" w:cs="Times New Roman"/>
          <w:iCs/>
          <w:szCs w:val="24"/>
        </w:rPr>
        <w:t>a</w:t>
      </w:r>
    </w:p>
    <w:p w14:paraId="105E2E5C" w14:textId="459C5655" w:rsidR="008D187B" w:rsidRPr="008B6455" w:rsidRDefault="008D187B" w:rsidP="008D187B">
      <w:pPr>
        <w:pStyle w:val="Prrafodelista"/>
        <w:numPr>
          <w:ilvl w:val="1"/>
          <w:numId w:val="19"/>
        </w:numPr>
        <w:jc w:val="both"/>
        <w:rPr>
          <w:rFonts w:ascii="Times New Roman" w:hAnsi="Times New Roman" w:cs="Times New Roman"/>
          <w:iCs/>
          <w:szCs w:val="24"/>
        </w:rPr>
      </w:pPr>
      <w:r w:rsidRPr="008B6455">
        <w:rPr>
          <w:rFonts w:ascii="Times New Roman" w:hAnsi="Times New Roman" w:cs="Times New Roman"/>
          <w:iCs/>
          <w:szCs w:val="24"/>
        </w:rPr>
        <w:t xml:space="preserve">La opción es la </w:t>
      </w:r>
      <w:r w:rsidR="008B6455" w:rsidRPr="008B6455">
        <w:rPr>
          <w:rFonts w:ascii="Times New Roman" w:hAnsi="Times New Roman" w:cs="Times New Roman"/>
          <w:iCs/>
          <w:szCs w:val="24"/>
        </w:rPr>
        <w:t>a</w:t>
      </w:r>
    </w:p>
    <w:p w14:paraId="3BE3C402" w14:textId="4768E853" w:rsidR="008D187B" w:rsidRPr="008B6455" w:rsidRDefault="008D187B" w:rsidP="008D187B">
      <w:pPr>
        <w:jc w:val="both"/>
        <w:rPr>
          <w:rFonts w:ascii="Times New Roman" w:hAnsi="Times New Roman" w:cs="Times New Roman"/>
          <w:iCs/>
          <w:szCs w:val="24"/>
        </w:rPr>
      </w:pPr>
      <w:r w:rsidRPr="008B6455">
        <w:rPr>
          <w:rFonts w:ascii="Times New Roman" w:hAnsi="Times New Roman" w:cs="Times New Roman"/>
          <w:iCs/>
          <w:szCs w:val="24"/>
        </w:rPr>
        <w:t xml:space="preserve">      </w:t>
      </w:r>
      <w:r w:rsidRPr="008B6455">
        <w:rPr>
          <w:rFonts w:ascii="Times New Roman" w:hAnsi="Times New Roman" w:cs="Times New Roman"/>
          <w:b/>
          <w:bCs/>
          <w:iCs/>
          <w:color w:val="002060"/>
          <w:szCs w:val="24"/>
        </w:rPr>
        <w:t>4.14</w:t>
      </w:r>
      <w:r w:rsidRPr="008B6455">
        <w:rPr>
          <w:rFonts w:ascii="Times New Roman" w:hAnsi="Times New Roman" w:cs="Times New Roman"/>
          <w:iCs/>
          <w:color w:val="002060"/>
          <w:szCs w:val="24"/>
        </w:rPr>
        <w:t xml:space="preserve"> </w:t>
      </w:r>
      <w:r w:rsidRPr="008B6455">
        <w:rPr>
          <w:rFonts w:ascii="Times New Roman" w:hAnsi="Times New Roman" w:cs="Times New Roman"/>
          <w:iCs/>
          <w:szCs w:val="24"/>
        </w:rPr>
        <w:t>La opción es la a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10"/>
      <w:footerReference w:type="default" r:id="rId11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D0408" w14:textId="77777777" w:rsidR="006E722A" w:rsidRDefault="006E722A" w:rsidP="004071A1">
      <w:r>
        <w:separator/>
      </w:r>
    </w:p>
  </w:endnote>
  <w:endnote w:type="continuationSeparator" w:id="0">
    <w:p w14:paraId="6A2158D4" w14:textId="77777777" w:rsidR="006E722A" w:rsidRDefault="006E722A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316E0" w14:textId="77777777" w:rsidR="006E722A" w:rsidRDefault="006E722A" w:rsidP="004071A1">
      <w:r>
        <w:separator/>
      </w:r>
    </w:p>
  </w:footnote>
  <w:footnote w:type="continuationSeparator" w:id="0">
    <w:p w14:paraId="4B045BF8" w14:textId="77777777" w:rsidR="006E722A" w:rsidRDefault="006E722A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CAA7573"/>
    <w:multiLevelType w:val="hybridMultilevel"/>
    <w:tmpl w:val="167864D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0F30F5"/>
    <w:multiLevelType w:val="hybridMultilevel"/>
    <w:tmpl w:val="AB6E09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9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10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4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14"/>
  </w:num>
  <w:num w:numId="5">
    <w:abstractNumId w:val="10"/>
  </w:num>
  <w:num w:numId="6">
    <w:abstractNumId w:val="8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5"/>
  </w:num>
  <w:num w:numId="12">
    <w:abstractNumId w:val="7"/>
  </w:num>
  <w:num w:numId="13">
    <w:abstractNumId w:val="16"/>
  </w:num>
  <w:num w:numId="14">
    <w:abstractNumId w:val="0"/>
  </w:num>
  <w:num w:numId="15">
    <w:abstractNumId w:val="1"/>
  </w:num>
  <w:num w:numId="16">
    <w:abstractNumId w:val="2"/>
  </w:num>
  <w:num w:numId="17">
    <w:abstractNumId w:val="15"/>
  </w:num>
  <w:num w:numId="18">
    <w:abstractNumId w:val="18"/>
  </w:num>
  <w:num w:numId="19">
    <w:abstractNumId w:val="9"/>
  </w:num>
  <w:num w:numId="20">
    <w:abstractNumId w:val="19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2135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4E31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2BBF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A7356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D534D"/>
    <w:rsid w:val="006E0FAA"/>
    <w:rsid w:val="006E2398"/>
    <w:rsid w:val="006E55F8"/>
    <w:rsid w:val="006E722A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5A5C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455"/>
    <w:rsid w:val="008B6EEF"/>
    <w:rsid w:val="008C13A3"/>
    <w:rsid w:val="008C7277"/>
    <w:rsid w:val="008D187B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07D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2738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17B9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41EE7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445D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7AA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11D0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77004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ndrew\U\Semestre%20II\ST0245%20002%20_%20Estructuras%20de%20Datos\Lab2\grafic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ndrew\U\Semestre%20II\ST0245%20002%20_%20Estructuras%20de%20Datos\Lab2\grafic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Merge</a:t>
            </a:r>
            <a:r>
              <a:rPr lang="es-CO" baseline="0"/>
              <a:t> Sort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MergeSort!$A$1:$A$20</c:f>
              <c:numCache>
                <c:formatCode>General</c:formatCode>
                <c:ptCount val="20"/>
                <c:pt idx="0">
                  <c:v>8000</c:v>
                </c:pt>
                <c:pt idx="1">
                  <c:v>8001</c:v>
                </c:pt>
                <c:pt idx="2">
                  <c:v>8002</c:v>
                </c:pt>
                <c:pt idx="3">
                  <c:v>8003</c:v>
                </c:pt>
                <c:pt idx="4">
                  <c:v>8004</c:v>
                </c:pt>
                <c:pt idx="5">
                  <c:v>8005</c:v>
                </c:pt>
                <c:pt idx="6">
                  <c:v>8006</c:v>
                </c:pt>
                <c:pt idx="7">
                  <c:v>8007</c:v>
                </c:pt>
                <c:pt idx="8">
                  <c:v>8008</c:v>
                </c:pt>
                <c:pt idx="9">
                  <c:v>8009</c:v>
                </c:pt>
                <c:pt idx="10">
                  <c:v>8010</c:v>
                </c:pt>
                <c:pt idx="11">
                  <c:v>8011</c:v>
                </c:pt>
                <c:pt idx="12">
                  <c:v>8012</c:v>
                </c:pt>
                <c:pt idx="13">
                  <c:v>8013</c:v>
                </c:pt>
                <c:pt idx="14">
                  <c:v>8014</c:v>
                </c:pt>
                <c:pt idx="15">
                  <c:v>8015</c:v>
                </c:pt>
                <c:pt idx="16">
                  <c:v>8016</c:v>
                </c:pt>
                <c:pt idx="17">
                  <c:v>8017</c:v>
                </c:pt>
                <c:pt idx="18">
                  <c:v>8018</c:v>
                </c:pt>
                <c:pt idx="19">
                  <c:v>8019</c:v>
                </c:pt>
              </c:numCache>
            </c:numRef>
          </c:xVal>
          <c:yVal>
            <c:numRef>
              <c:f>MergeSort!$B$1:$B$20</c:f>
              <c:numCache>
                <c:formatCode>General</c:formatCode>
                <c:ptCount val="20"/>
                <c:pt idx="0">
                  <c:v>59</c:v>
                </c:pt>
                <c:pt idx="1">
                  <c:v>68</c:v>
                </c:pt>
                <c:pt idx="2">
                  <c:v>67</c:v>
                </c:pt>
                <c:pt idx="3">
                  <c:v>50</c:v>
                </c:pt>
                <c:pt idx="4">
                  <c:v>27</c:v>
                </c:pt>
                <c:pt idx="5">
                  <c:v>109</c:v>
                </c:pt>
                <c:pt idx="6">
                  <c:v>16</c:v>
                </c:pt>
                <c:pt idx="7">
                  <c:v>20</c:v>
                </c:pt>
                <c:pt idx="8">
                  <c:v>13</c:v>
                </c:pt>
                <c:pt idx="9">
                  <c:v>284</c:v>
                </c:pt>
                <c:pt idx="10">
                  <c:v>496</c:v>
                </c:pt>
                <c:pt idx="11">
                  <c:v>48</c:v>
                </c:pt>
                <c:pt idx="12">
                  <c:v>70</c:v>
                </c:pt>
                <c:pt idx="13">
                  <c:v>303</c:v>
                </c:pt>
                <c:pt idx="14">
                  <c:v>31</c:v>
                </c:pt>
                <c:pt idx="15">
                  <c:v>36</c:v>
                </c:pt>
                <c:pt idx="16">
                  <c:v>19</c:v>
                </c:pt>
                <c:pt idx="17">
                  <c:v>22</c:v>
                </c:pt>
                <c:pt idx="18">
                  <c:v>21</c:v>
                </c:pt>
                <c:pt idx="19">
                  <c:v>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505-4A8B-B760-6AB031CFBE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2776776"/>
        <c:axId val="912779072"/>
      </c:scatterChart>
      <c:valAx>
        <c:axId val="912776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Tamaño</a:t>
                </a:r>
                <a:r>
                  <a:rPr lang="es-CO" baseline="0"/>
                  <a:t> del arreglo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12779072"/>
        <c:crosses val="autoZero"/>
        <c:crossBetween val="midCat"/>
      </c:valAx>
      <c:valAx>
        <c:axId val="91277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12776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Insertion </a:t>
            </a:r>
            <a:r>
              <a:rPr lang="es-CO" baseline="0"/>
              <a:t>Sort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InsertionSort!$A$1:$A$20</c:f>
              <c:numCache>
                <c:formatCode>General</c:formatCode>
                <c:ptCount val="20"/>
                <c:pt idx="0">
                  <c:v>8000</c:v>
                </c:pt>
                <c:pt idx="1">
                  <c:v>8001</c:v>
                </c:pt>
                <c:pt idx="2">
                  <c:v>8002</c:v>
                </c:pt>
                <c:pt idx="3">
                  <c:v>8003</c:v>
                </c:pt>
                <c:pt idx="4">
                  <c:v>8004</c:v>
                </c:pt>
                <c:pt idx="5">
                  <c:v>8005</c:v>
                </c:pt>
                <c:pt idx="6">
                  <c:v>8006</c:v>
                </c:pt>
                <c:pt idx="7">
                  <c:v>8007</c:v>
                </c:pt>
                <c:pt idx="8">
                  <c:v>8008</c:v>
                </c:pt>
                <c:pt idx="9">
                  <c:v>8009</c:v>
                </c:pt>
                <c:pt idx="10">
                  <c:v>8010</c:v>
                </c:pt>
                <c:pt idx="11">
                  <c:v>8011</c:v>
                </c:pt>
                <c:pt idx="12">
                  <c:v>8012</c:v>
                </c:pt>
                <c:pt idx="13">
                  <c:v>8013</c:v>
                </c:pt>
                <c:pt idx="14">
                  <c:v>8014</c:v>
                </c:pt>
                <c:pt idx="15">
                  <c:v>8015</c:v>
                </c:pt>
                <c:pt idx="16">
                  <c:v>8016</c:v>
                </c:pt>
                <c:pt idx="17">
                  <c:v>8017</c:v>
                </c:pt>
                <c:pt idx="18">
                  <c:v>8018</c:v>
                </c:pt>
                <c:pt idx="19">
                  <c:v>8000</c:v>
                </c:pt>
              </c:numCache>
            </c:numRef>
          </c:xVal>
          <c:yVal>
            <c:numRef>
              <c:f>InsertionSort!$B$1:$B$20</c:f>
              <c:numCache>
                <c:formatCode>General</c:formatCode>
                <c:ptCount val="20"/>
                <c:pt idx="0">
                  <c:v>16</c:v>
                </c:pt>
                <c:pt idx="1">
                  <c:v>16</c:v>
                </c:pt>
                <c:pt idx="2">
                  <c:v>17</c:v>
                </c:pt>
                <c:pt idx="3">
                  <c:v>16</c:v>
                </c:pt>
                <c:pt idx="4">
                  <c:v>16</c:v>
                </c:pt>
                <c:pt idx="5">
                  <c:v>21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17</c:v>
                </c:pt>
                <c:pt idx="10">
                  <c:v>16</c:v>
                </c:pt>
                <c:pt idx="11">
                  <c:v>18</c:v>
                </c:pt>
                <c:pt idx="12">
                  <c:v>17</c:v>
                </c:pt>
                <c:pt idx="13">
                  <c:v>20</c:v>
                </c:pt>
                <c:pt idx="14">
                  <c:v>17</c:v>
                </c:pt>
                <c:pt idx="15">
                  <c:v>15</c:v>
                </c:pt>
                <c:pt idx="16">
                  <c:v>17</c:v>
                </c:pt>
                <c:pt idx="17">
                  <c:v>16</c:v>
                </c:pt>
                <c:pt idx="18">
                  <c:v>17</c:v>
                </c:pt>
                <c:pt idx="19">
                  <c:v>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860-4D23-9C08-2A8C6F7A87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236280"/>
        <c:axId val="484236608"/>
      </c:scatterChart>
      <c:valAx>
        <c:axId val="484236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Longitud</a:t>
                </a:r>
                <a:r>
                  <a:rPr lang="es-CO" baseline="0"/>
                  <a:t> del arreglo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4236608"/>
        <c:crosses val="autoZero"/>
        <c:crossBetween val="midCat"/>
      </c:valAx>
      <c:valAx>
        <c:axId val="4842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(ms)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484236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Juan Felipe Ortiz Salgado</cp:lastModifiedBy>
  <cp:revision>4</cp:revision>
  <cp:lastPrinted>2019-01-22T00:16:00Z</cp:lastPrinted>
  <dcterms:created xsi:type="dcterms:W3CDTF">2020-09-07T02:55:00Z</dcterms:created>
  <dcterms:modified xsi:type="dcterms:W3CDTF">2020-09-07T03:00:00Z</dcterms:modified>
</cp:coreProperties>
</file>