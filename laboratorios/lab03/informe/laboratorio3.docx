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67ABB155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896D44">
        <w:rPr>
          <w:rFonts w:ascii="Arial" w:hAnsi="Arial" w:cs="Arial"/>
          <w:b/>
          <w:color w:val="000064"/>
          <w:sz w:val="40"/>
          <w:szCs w:val="32"/>
        </w:rPr>
        <w:t>X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896D44">
        <w:rPr>
          <w:rFonts w:ascii="Arial" w:hAnsi="Arial" w:cs="Arial"/>
          <w:b/>
          <w:color w:val="000064"/>
          <w:sz w:val="40"/>
          <w:szCs w:val="32"/>
        </w:rPr>
        <w:t>Escribir el tema del laboratorio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38334502" w14:textId="77777777" w:rsidR="00F851FB" w:rsidRDefault="00F851FB" w:rsidP="002E3E4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Juan Felipe Ortiz Salgado</w:t>
            </w:r>
          </w:p>
          <w:p w14:paraId="11BBC13A" w14:textId="1F8B25BB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 xml:space="preserve">Universidad </w:t>
            </w:r>
            <w:proofErr w:type="spellStart"/>
            <w:r w:rsidRPr="006F47C4">
              <w:rPr>
                <w:bCs/>
                <w:sz w:val="22"/>
                <w:szCs w:val="22"/>
              </w:rPr>
              <w:t>Eafit</w:t>
            </w:r>
            <w:proofErr w:type="spellEnd"/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6F7D7CC3" w:rsidR="006F47C4" w:rsidRPr="006F47C4" w:rsidRDefault="00F851FB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jfortizs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0C93CAE9" w:rsidR="006F47C4" w:rsidRPr="006F47C4" w:rsidRDefault="00F851FB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Tomas Duque Giraldo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6DD62236" w:rsidR="006F47C4" w:rsidRPr="006F47C4" w:rsidRDefault="00F851FB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tduqueg@eafit.edu.co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F851FB" w:rsidRDefault="006F47C4" w:rsidP="006F47C4">
      <w:pPr>
        <w:rPr>
          <w:rFonts w:ascii="Times New Roman" w:hAnsi="Times New Roman" w:cs="Times New Roman"/>
          <w:b/>
          <w:bCs/>
          <w:szCs w:val="24"/>
        </w:rPr>
      </w:pPr>
    </w:p>
    <w:p w14:paraId="0C6011D7" w14:textId="3C282533" w:rsidR="006F47C4" w:rsidRPr="00F851FB" w:rsidRDefault="006F47C4" w:rsidP="006F47C4">
      <w:pPr>
        <w:rPr>
          <w:rFonts w:ascii="Times New Roman" w:hAnsi="Times New Roman" w:cs="Times New Roman"/>
          <w:b/>
          <w:bCs/>
          <w:szCs w:val="24"/>
        </w:rPr>
      </w:pPr>
      <w:r w:rsidRPr="00F851FB">
        <w:rPr>
          <w:rFonts w:ascii="Times New Roman" w:hAnsi="Times New Roman" w:cs="Times New Roman"/>
          <w:b/>
          <w:bCs/>
          <w:color w:val="002060"/>
          <w:szCs w:val="24"/>
        </w:rPr>
        <w:t>3)</w:t>
      </w:r>
      <w:r w:rsidRPr="00F851FB">
        <w:rPr>
          <w:rFonts w:ascii="Times New Roman" w:hAnsi="Times New Roman" w:cs="Times New Roman"/>
          <w:b/>
          <w:bCs/>
          <w:szCs w:val="24"/>
        </w:rPr>
        <w:t xml:space="preserve"> Simulacro de preguntas de sustentación de Proyectos</w:t>
      </w:r>
    </w:p>
    <w:p w14:paraId="6B27DFC7" w14:textId="73C0D5B8" w:rsidR="00F851FB" w:rsidRPr="00F851FB" w:rsidRDefault="00F851FB" w:rsidP="006F47C4">
      <w:pPr>
        <w:rPr>
          <w:rFonts w:ascii="Times New Roman" w:hAnsi="Times New Roman" w:cs="Times New Roman"/>
          <w:b/>
          <w:bCs/>
          <w:szCs w:val="24"/>
        </w:rPr>
      </w:pPr>
    </w:p>
    <w:p w14:paraId="78F6D0AF" w14:textId="6DD3EC2E" w:rsidR="00F851FB" w:rsidRPr="00F851FB" w:rsidRDefault="00F851FB" w:rsidP="00F851FB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F851FB">
        <w:rPr>
          <w:rFonts w:ascii="Times New Roman" w:hAnsi="Times New Roman" w:cs="Times New Roman"/>
          <w:b/>
          <w:bCs/>
          <w:szCs w:val="24"/>
        </w:rPr>
        <w:t xml:space="preserve">3.1 </w:t>
      </w:r>
      <w:r w:rsidRPr="00F851FB">
        <w:rPr>
          <w:rFonts w:ascii="Times New Roman" w:hAnsi="Times New Roman" w:cs="Times New Roman"/>
          <w:szCs w:val="24"/>
        </w:rPr>
        <w:t>Complejidad</w:t>
      </w:r>
      <w:r w:rsidRPr="00F851FB">
        <w:rPr>
          <w:rFonts w:ascii="Times New Roman" w:hAnsi="Times New Roman" w:cs="Times New Roman"/>
          <w:szCs w:val="24"/>
        </w:rPr>
        <w:t xml:space="preserve"> en el </w:t>
      </w:r>
      <w:proofErr w:type="spellStart"/>
      <w:r w:rsidRPr="00F851FB">
        <w:rPr>
          <w:rFonts w:ascii="Times New Roman" w:hAnsi="Times New Roman" w:cs="Times New Roman"/>
          <w:szCs w:val="24"/>
        </w:rPr>
        <w:t>Arraylist</w:t>
      </w:r>
      <w:proofErr w:type="spellEnd"/>
      <w:r w:rsidRPr="00F851FB">
        <w:rPr>
          <w:rFonts w:ascii="Times New Roman" w:hAnsi="Times New Roman" w:cs="Times New Roman"/>
          <w:b/>
          <w:bCs/>
          <w:szCs w:val="24"/>
        </w:rPr>
        <w:t xml:space="preserve"> </w:t>
      </w:r>
      <w:r w:rsidRPr="00F851FB">
        <w:rPr>
          <w:rFonts w:ascii="Times New Roman" w:hAnsi="Times New Roman" w:cs="Times New Roman"/>
          <w:szCs w:val="24"/>
        </w:rPr>
        <w:t>si se inserta un elemento en el inicio es O(n*n!)</w:t>
      </w:r>
      <w:r w:rsidRPr="00F851FB">
        <w:rPr>
          <w:rFonts w:ascii="Times New Roman" w:hAnsi="Times New Roman" w:cs="Times New Roman"/>
          <w:b/>
          <w:bCs/>
          <w:szCs w:val="24"/>
        </w:rPr>
        <w:t xml:space="preserve"> </w:t>
      </w:r>
      <w:r w:rsidRPr="00F851FB">
        <w:rPr>
          <w:rFonts w:ascii="Times New Roman" w:hAnsi="Times New Roman" w:cs="Times New Roman"/>
          <w:szCs w:val="24"/>
        </w:rPr>
        <w:t>y si se inserta un elemento al final es O(n^2)</w:t>
      </w:r>
      <w:r w:rsidRPr="00F851FB">
        <w:rPr>
          <w:rFonts w:ascii="Times New Roman" w:hAnsi="Times New Roman" w:cs="Times New Roman"/>
          <w:b/>
          <w:bCs/>
          <w:szCs w:val="24"/>
        </w:rPr>
        <w:t xml:space="preserve"> </w:t>
      </w:r>
      <w:r w:rsidRPr="00F851FB">
        <w:rPr>
          <w:rFonts w:ascii="Times New Roman" w:hAnsi="Times New Roman" w:cs="Times New Roman"/>
          <w:szCs w:val="24"/>
        </w:rPr>
        <w:t xml:space="preserve">complejidad en un </w:t>
      </w:r>
      <w:proofErr w:type="spellStart"/>
      <w:r w:rsidRPr="00F851FB">
        <w:rPr>
          <w:rFonts w:ascii="Times New Roman" w:hAnsi="Times New Roman" w:cs="Times New Roman"/>
          <w:szCs w:val="24"/>
        </w:rPr>
        <w:t>LinkedList</w:t>
      </w:r>
      <w:proofErr w:type="spellEnd"/>
      <w:r w:rsidRPr="00F851FB">
        <w:rPr>
          <w:rFonts w:ascii="Times New Roman" w:hAnsi="Times New Roman" w:cs="Times New Roman"/>
          <w:b/>
          <w:bCs/>
          <w:szCs w:val="24"/>
        </w:rPr>
        <w:t xml:space="preserve"> </w:t>
      </w:r>
      <w:r w:rsidRPr="00F851FB">
        <w:rPr>
          <w:rFonts w:ascii="Times New Roman" w:hAnsi="Times New Roman" w:cs="Times New Roman"/>
          <w:szCs w:val="24"/>
        </w:rPr>
        <w:t>o(n)</w:t>
      </w:r>
    </w:p>
    <w:p w14:paraId="2FB0C37C" w14:textId="77777777" w:rsidR="00F851FB" w:rsidRPr="00F851FB" w:rsidRDefault="00F851FB" w:rsidP="00F851FB">
      <w:pPr>
        <w:rPr>
          <w:rFonts w:ascii="Times New Roman" w:hAnsi="Times New Roman" w:cs="Times New Roman"/>
          <w:b/>
          <w:bCs/>
          <w:szCs w:val="24"/>
        </w:rPr>
      </w:pPr>
      <w:r w:rsidRPr="00F851FB">
        <w:rPr>
          <w:rFonts w:ascii="Times New Roman" w:hAnsi="Times New Roman" w:cs="Times New Roman"/>
          <w:b/>
          <w:bCs/>
          <w:szCs w:val="24"/>
        </w:rPr>
        <w:t>3.2</w:t>
      </w:r>
    </w:p>
    <w:p w14:paraId="2B4833E8" w14:textId="77777777" w:rsidR="00F851FB" w:rsidRPr="00F851FB" w:rsidRDefault="00F851FB" w:rsidP="00F851FB">
      <w:pPr>
        <w:rPr>
          <w:rFonts w:ascii="Times New Roman" w:hAnsi="Times New Roman" w:cs="Times New Roman"/>
          <w:szCs w:val="24"/>
        </w:rPr>
      </w:pPr>
      <w:r w:rsidRPr="00F851FB">
        <w:rPr>
          <w:rFonts w:ascii="Times New Roman" w:hAnsi="Times New Roman" w:cs="Times New Roman"/>
          <w:szCs w:val="24"/>
        </w:rPr>
        <w:t xml:space="preserve">Es mucho </w:t>
      </w:r>
      <w:proofErr w:type="spellStart"/>
      <w:r w:rsidRPr="00F851FB">
        <w:rPr>
          <w:rFonts w:ascii="Times New Roman" w:hAnsi="Times New Roman" w:cs="Times New Roman"/>
          <w:szCs w:val="24"/>
        </w:rPr>
        <w:t>mas</w:t>
      </w:r>
      <w:proofErr w:type="spellEnd"/>
      <w:r w:rsidRPr="00F851FB">
        <w:rPr>
          <w:rFonts w:ascii="Times New Roman" w:hAnsi="Times New Roman" w:cs="Times New Roman"/>
          <w:szCs w:val="24"/>
        </w:rPr>
        <w:t xml:space="preserve"> eficiente trabajar con las listas enlazadas ya que la inserción de datos</w:t>
      </w:r>
    </w:p>
    <w:p w14:paraId="0BFC062E" w14:textId="77777777" w:rsidR="00F851FB" w:rsidRPr="00F851FB" w:rsidRDefault="00F851FB" w:rsidP="00F851FB">
      <w:pPr>
        <w:rPr>
          <w:rFonts w:ascii="Times New Roman" w:hAnsi="Times New Roman" w:cs="Times New Roman"/>
          <w:szCs w:val="24"/>
        </w:rPr>
      </w:pPr>
      <w:r w:rsidRPr="00F851FB">
        <w:rPr>
          <w:rFonts w:ascii="Times New Roman" w:hAnsi="Times New Roman" w:cs="Times New Roman"/>
          <w:szCs w:val="24"/>
        </w:rPr>
        <w:t>es muy rápida en un tiempo constante, en cambio el vector dinámico tarda en un</w:t>
      </w:r>
    </w:p>
    <w:p w14:paraId="5E85BD58" w14:textId="77777777" w:rsidR="00F851FB" w:rsidRPr="00F851FB" w:rsidRDefault="00F851FB" w:rsidP="00F851FB">
      <w:pPr>
        <w:rPr>
          <w:rFonts w:ascii="Times New Roman" w:hAnsi="Times New Roman" w:cs="Times New Roman"/>
          <w:szCs w:val="24"/>
        </w:rPr>
      </w:pPr>
      <w:r w:rsidRPr="00F851FB">
        <w:rPr>
          <w:rFonts w:ascii="Times New Roman" w:hAnsi="Times New Roman" w:cs="Times New Roman"/>
          <w:szCs w:val="24"/>
        </w:rPr>
        <w:t>tiempo lineal de O(n), si estamos tratando de una búsqueda de datos resulta lo mismo</w:t>
      </w:r>
    </w:p>
    <w:p w14:paraId="4BBDC05F" w14:textId="77777777" w:rsidR="00F851FB" w:rsidRPr="00F851FB" w:rsidRDefault="00F851FB" w:rsidP="00F851FB">
      <w:pPr>
        <w:rPr>
          <w:rFonts w:ascii="Times New Roman" w:hAnsi="Times New Roman" w:cs="Times New Roman"/>
          <w:szCs w:val="24"/>
        </w:rPr>
      </w:pPr>
      <w:r w:rsidRPr="00F851FB">
        <w:rPr>
          <w:rFonts w:ascii="Times New Roman" w:hAnsi="Times New Roman" w:cs="Times New Roman"/>
          <w:szCs w:val="24"/>
        </w:rPr>
        <w:t>usar alguno de los dos ya que en búsqueda de datos tardan un tiempo de O(n) para</w:t>
      </w:r>
    </w:p>
    <w:p w14:paraId="4989C976" w14:textId="77777777" w:rsidR="00F851FB" w:rsidRPr="00F851FB" w:rsidRDefault="00F851FB" w:rsidP="00F851FB">
      <w:pPr>
        <w:rPr>
          <w:rFonts w:ascii="Times New Roman" w:hAnsi="Times New Roman" w:cs="Times New Roman"/>
          <w:szCs w:val="24"/>
        </w:rPr>
      </w:pPr>
      <w:r w:rsidRPr="00F851FB">
        <w:rPr>
          <w:rFonts w:ascii="Times New Roman" w:hAnsi="Times New Roman" w:cs="Times New Roman"/>
          <w:szCs w:val="24"/>
        </w:rPr>
        <w:t xml:space="preserve">buscar un dato, la estructura de datos </w:t>
      </w:r>
      <w:proofErr w:type="spellStart"/>
      <w:r w:rsidRPr="00F851FB">
        <w:rPr>
          <w:rFonts w:ascii="Times New Roman" w:hAnsi="Times New Roman" w:cs="Times New Roman"/>
          <w:szCs w:val="24"/>
        </w:rPr>
        <w:t>mas</w:t>
      </w:r>
      <w:proofErr w:type="spellEnd"/>
      <w:r w:rsidRPr="00F851FB">
        <w:rPr>
          <w:rFonts w:ascii="Times New Roman" w:hAnsi="Times New Roman" w:cs="Times New Roman"/>
          <w:szCs w:val="24"/>
        </w:rPr>
        <w:t xml:space="preserve"> efectiva para hacer una búsqueda y al</w:t>
      </w:r>
    </w:p>
    <w:p w14:paraId="4602A29C" w14:textId="77777777" w:rsidR="00F851FB" w:rsidRPr="00F851FB" w:rsidRDefault="00F851FB" w:rsidP="00F851FB">
      <w:pPr>
        <w:rPr>
          <w:rFonts w:ascii="Times New Roman" w:hAnsi="Times New Roman" w:cs="Times New Roman"/>
          <w:szCs w:val="24"/>
        </w:rPr>
      </w:pPr>
      <w:r w:rsidRPr="00F851FB">
        <w:rPr>
          <w:rFonts w:ascii="Times New Roman" w:hAnsi="Times New Roman" w:cs="Times New Roman"/>
          <w:szCs w:val="24"/>
        </w:rPr>
        <w:t xml:space="preserve">mismo tiempo una </w:t>
      </w:r>
      <w:proofErr w:type="spellStart"/>
      <w:r w:rsidRPr="00F851FB">
        <w:rPr>
          <w:rFonts w:ascii="Times New Roman" w:hAnsi="Times New Roman" w:cs="Times New Roman"/>
          <w:szCs w:val="24"/>
        </w:rPr>
        <w:t>insersion</w:t>
      </w:r>
      <w:proofErr w:type="spellEnd"/>
      <w:r w:rsidRPr="00F851FB">
        <w:rPr>
          <w:rFonts w:ascii="Times New Roman" w:hAnsi="Times New Roman" w:cs="Times New Roman"/>
          <w:szCs w:val="24"/>
        </w:rPr>
        <w:t xml:space="preserve"> de elementos es un árbol binario, esto se debe a que la</w:t>
      </w:r>
    </w:p>
    <w:p w14:paraId="6E252657" w14:textId="77777777" w:rsidR="00F851FB" w:rsidRPr="00F851FB" w:rsidRDefault="00F851FB" w:rsidP="00F851FB">
      <w:pPr>
        <w:rPr>
          <w:rFonts w:ascii="Times New Roman" w:hAnsi="Times New Roman" w:cs="Times New Roman"/>
          <w:szCs w:val="24"/>
        </w:rPr>
      </w:pPr>
      <w:r w:rsidRPr="00F851FB">
        <w:rPr>
          <w:rFonts w:ascii="Times New Roman" w:hAnsi="Times New Roman" w:cs="Times New Roman"/>
          <w:szCs w:val="24"/>
        </w:rPr>
        <w:t>mayoría de acciones la hace en tiempos logarítmicos.</w:t>
      </w:r>
    </w:p>
    <w:p w14:paraId="223CD87C" w14:textId="77777777" w:rsidR="00F851FB" w:rsidRPr="00F851FB" w:rsidRDefault="00F851FB" w:rsidP="00F851FB">
      <w:pPr>
        <w:rPr>
          <w:rFonts w:ascii="Times New Roman" w:hAnsi="Times New Roman" w:cs="Times New Roman"/>
          <w:b/>
          <w:bCs/>
          <w:szCs w:val="24"/>
        </w:rPr>
      </w:pPr>
      <w:r w:rsidRPr="00F851FB">
        <w:rPr>
          <w:rFonts w:ascii="Times New Roman" w:hAnsi="Times New Roman" w:cs="Times New Roman"/>
          <w:b/>
          <w:bCs/>
          <w:szCs w:val="24"/>
        </w:rPr>
        <w:t>3.3</w:t>
      </w:r>
    </w:p>
    <w:p w14:paraId="1349D0B6" w14:textId="77777777" w:rsidR="00F851FB" w:rsidRPr="00F851FB" w:rsidRDefault="00F851FB" w:rsidP="00F851FB">
      <w:pPr>
        <w:rPr>
          <w:rFonts w:ascii="Times New Roman" w:hAnsi="Times New Roman" w:cs="Times New Roman"/>
          <w:szCs w:val="24"/>
        </w:rPr>
      </w:pPr>
      <w:r w:rsidRPr="00F851FB">
        <w:rPr>
          <w:rFonts w:ascii="Times New Roman" w:hAnsi="Times New Roman" w:cs="Times New Roman"/>
          <w:szCs w:val="24"/>
        </w:rPr>
        <w:t xml:space="preserve">La complejidad de la clase </w:t>
      </w:r>
      <w:proofErr w:type="spellStart"/>
      <w:r w:rsidRPr="00F851FB">
        <w:rPr>
          <w:rFonts w:ascii="Times New Roman" w:hAnsi="Times New Roman" w:cs="Times New Roman"/>
          <w:szCs w:val="24"/>
        </w:rPr>
        <w:t>TecladoRoto</w:t>
      </w:r>
      <w:proofErr w:type="spellEnd"/>
      <w:r w:rsidRPr="00F851FB">
        <w:rPr>
          <w:rFonts w:ascii="Times New Roman" w:hAnsi="Times New Roman" w:cs="Times New Roman"/>
          <w:szCs w:val="24"/>
        </w:rPr>
        <w:t xml:space="preserve"> es O(n) esto porque tenemos un único </w:t>
      </w:r>
      <w:proofErr w:type="spellStart"/>
      <w:r w:rsidRPr="00F851FB">
        <w:rPr>
          <w:rFonts w:ascii="Times New Roman" w:hAnsi="Times New Roman" w:cs="Times New Roman"/>
          <w:szCs w:val="24"/>
        </w:rPr>
        <w:t>for</w:t>
      </w:r>
      <w:proofErr w:type="spellEnd"/>
      <w:r w:rsidRPr="00F851FB">
        <w:rPr>
          <w:rFonts w:ascii="Times New Roman" w:hAnsi="Times New Roman" w:cs="Times New Roman"/>
          <w:szCs w:val="24"/>
        </w:rPr>
        <w:t xml:space="preserve"> en</w:t>
      </w:r>
    </w:p>
    <w:p w14:paraId="11D88A6C" w14:textId="77777777" w:rsidR="00F851FB" w:rsidRPr="00F851FB" w:rsidRDefault="00F851FB" w:rsidP="00F851FB">
      <w:pPr>
        <w:rPr>
          <w:rFonts w:ascii="Times New Roman" w:hAnsi="Times New Roman" w:cs="Times New Roman"/>
          <w:szCs w:val="24"/>
        </w:rPr>
      </w:pPr>
      <w:r w:rsidRPr="00F851FB">
        <w:rPr>
          <w:rFonts w:ascii="Times New Roman" w:hAnsi="Times New Roman" w:cs="Times New Roman"/>
          <w:szCs w:val="24"/>
        </w:rPr>
        <w:t xml:space="preserve">las operaciones que pasan dentro se hacen en un tiempo de </w:t>
      </w:r>
      <w:proofErr w:type="gramStart"/>
      <w:r w:rsidRPr="00F851FB">
        <w:rPr>
          <w:rFonts w:ascii="Times New Roman" w:hAnsi="Times New Roman" w:cs="Times New Roman"/>
          <w:szCs w:val="24"/>
        </w:rPr>
        <w:t>O(</w:t>
      </w:r>
      <w:proofErr w:type="gramEnd"/>
      <w:r w:rsidRPr="00F851FB">
        <w:rPr>
          <w:rFonts w:ascii="Times New Roman" w:hAnsi="Times New Roman" w:cs="Times New Roman"/>
          <w:szCs w:val="24"/>
        </w:rPr>
        <w:t>1).</w:t>
      </w:r>
    </w:p>
    <w:p w14:paraId="3B42FC78" w14:textId="77777777" w:rsidR="00F851FB" w:rsidRPr="00F851FB" w:rsidRDefault="00F851FB" w:rsidP="00F851FB">
      <w:pPr>
        <w:rPr>
          <w:rFonts w:ascii="Times New Roman" w:hAnsi="Times New Roman" w:cs="Times New Roman"/>
          <w:b/>
          <w:bCs/>
          <w:szCs w:val="24"/>
        </w:rPr>
      </w:pPr>
      <w:r w:rsidRPr="00F851FB">
        <w:rPr>
          <w:rFonts w:ascii="Times New Roman" w:hAnsi="Times New Roman" w:cs="Times New Roman"/>
          <w:b/>
          <w:bCs/>
          <w:szCs w:val="24"/>
        </w:rPr>
        <w:t>3.4</w:t>
      </w:r>
    </w:p>
    <w:p w14:paraId="6E1055A9" w14:textId="16343E57" w:rsidR="006F47C4" w:rsidRPr="00F851FB" w:rsidRDefault="00F851FB" w:rsidP="00F851FB">
      <w:pPr>
        <w:rPr>
          <w:rFonts w:ascii="Times New Roman" w:hAnsi="Times New Roman" w:cs="Times New Roman"/>
          <w:szCs w:val="24"/>
        </w:rPr>
      </w:pPr>
      <w:r w:rsidRPr="00F851FB">
        <w:rPr>
          <w:rFonts w:ascii="Times New Roman" w:hAnsi="Times New Roman" w:cs="Times New Roman"/>
          <w:szCs w:val="24"/>
        </w:rPr>
        <w:t xml:space="preserve">N es el </w:t>
      </w:r>
      <w:r w:rsidRPr="00F851FB">
        <w:rPr>
          <w:rFonts w:ascii="Times New Roman" w:hAnsi="Times New Roman" w:cs="Times New Roman"/>
          <w:szCs w:val="24"/>
        </w:rPr>
        <w:t>número</w:t>
      </w:r>
      <w:r w:rsidRPr="00F851FB">
        <w:rPr>
          <w:rFonts w:ascii="Times New Roman" w:hAnsi="Times New Roman" w:cs="Times New Roman"/>
          <w:szCs w:val="24"/>
        </w:rPr>
        <w:t xml:space="preserve"> de caracteres de una cadena de prueba.</w:t>
      </w:r>
    </w:p>
    <w:p w14:paraId="03B32EFB" w14:textId="77777777" w:rsidR="006F47C4" w:rsidRPr="00F851FB" w:rsidRDefault="006F47C4" w:rsidP="006F47C4">
      <w:pPr>
        <w:ind w:left="720"/>
        <w:jc w:val="both"/>
        <w:rPr>
          <w:rFonts w:ascii="Times New Roman" w:hAnsi="Times New Roman" w:cs="Times New Roman"/>
          <w:b/>
          <w:bCs/>
          <w:i/>
          <w:szCs w:val="24"/>
        </w:rPr>
      </w:pPr>
    </w:p>
    <w:p w14:paraId="77E3C833" w14:textId="77777777" w:rsidR="006F47C4" w:rsidRPr="00F851FB" w:rsidRDefault="006F47C4" w:rsidP="006F47C4">
      <w:pPr>
        <w:jc w:val="both"/>
        <w:rPr>
          <w:rFonts w:ascii="Times New Roman" w:hAnsi="Times New Roman" w:cs="Times New Roman"/>
          <w:szCs w:val="24"/>
        </w:rPr>
      </w:pPr>
      <w:r w:rsidRPr="00F851FB">
        <w:rPr>
          <w:rFonts w:ascii="Times New Roman" w:hAnsi="Times New Roman" w:cs="Times New Roman"/>
          <w:b/>
          <w:bCs/>
          <w:i/>
          <w:color w:val="002060"/>
          <w:szCs w:val="24"/>
        </w:rPr>
        <w:t>4)</w:t>
      </w:r>
      <w:r w:rsidRPr="00F851FB">
        <w:rPr>
          <w:rFonts w:ascii="Times New Roman" w:hAnsi="Times New Roman" w:cs="Times New Roman"/>
          <w:b/>
          <w:bCs/>
          <w:i/>
          <w:szCs w:val="24"/>
        </w:rPr>
        <w:t xml:space="preserve"> Simulacro de Parcial</w:t>
      </w:r>
    </w:p>
    <w:p w14:paraId="7F1F4BCE" w14:textId="77777777" w:rsidR="003F4C22" w:rsidRPr="00F851FB" w:rsidRDefault="003F4C22" w:rsidP="00F851FB">
      <w:pPr>
        <w:jc w:val="both"/>
        <w:rPr>
          <w:rFonts w:ascii="Times New Roman" w:hAnsi="Times New Roman" w:cs="Times New Roman"/>
          <w:b/>
          <w:bCs/>
          <w:i/>
          <w:szCs w:val="24"/>
        </w:rPr>
      </w:pPr>
    </w:p>
    <w:p w14:paraId="396A9CBF" w14:textId="77777777" w:rsidR="00F851FB" w:rsidRPr="00F851FB" w:rsidRDefault="00F851FB" w:rsidP="00F851FB">
      <w:pPr>
        <w:ind w:left="426"/>
        <w:jc w:val="both"/>
        <w:rPr>
          <w:rFonts w:ascii="Times New Roman" w:hAnsi="Times New Roman" w:cs="Times New Roman"/>
          <w:iCs/>
          <w:szCs w:val="24"/>
        </w:rPr>
      </w:pPr>
      <w:r w:rsidRPr="00F851FB">
        <w:rPr>
          <w:rFonts w:ascii="Times New Roman" w:hAnsi="Times New Roman" w:cs="Times New Roman"/>
          <w:iCs/>
          <w:szCs w:val="24"/>
        </w:rPr>
        <w:t>4.1 b) y 4.1.2 a)</w:t>
      </w:r>
    </w:p>
    <w:p w14:paraId="4A0C138B" w14:textId="77777777" w:rsidR="00F851FB" w:rsidRPr="00F851FB" w:rsidRDefault="00F851FB" w:rsidP="00F851FB">
      <w:pPr>
        <w:ind w:left="426"/>
        <w:jc w:val="both"/>
        <w:rPr>
          <w:rFonts w:ascii="Times New Roman" w:hAnsi="Times New Roman" w:cs="Times New Roman"/>
          <w:iCs/>
          <w:szCs w:val="24"/>
        </w:rPr>
      </w:pPr>
      <w:r w:rsidRPr="00F851FB">
        <w:rPr>
          <w:rFonts w:ascii="Times New Roman" w:hAnsi="Times New Roman" w:cs="Times New Roman"/>
          <w:iCs/>
          <w:szCs w:val="24"/>
        </w:rPr>
        <w:t>4.2 c)</w:t>
      </w:r>
    </w:p>
    <w:p w14:paraId="4C569243" w14:textId="77777777" w:rsidR="00F851FB" w:rsidRPr="00F851FB" w:rsidRDefault="00F851FB" w:rsidP="00F851FB">
      <w:pPr>
        <w:ind w:left="426"/>
        <w:jc w:val="both"/>
        <w:rPr>
          <w:rFonts w:ascii="Times New Roman" w:hAnsi="Times New Roman" w:cs="Times New Roman"/>
          <w:iCs/>
          <w:szCs w:val="24"/>
        </w:rPr>
      </w:pPr>
      <w:r w:rsidRPr="00F851FB">
        <w:rPr>
          <w:rFonts w:ascii="Times New Roman" w:hAnsi="Times New Roman" w:cs="Times New Roman"/>
          <w:iCs/>
          <w:szCs w:val="24"/>
        </w:rPr>
        <w:t xml:space="preserve">4.4 </w:t>
      </w:r>
      <w:proofErr w:type="spellStart"/>
      <w:proofErr w:type="gramStart"/>
      <w:r w:rsidRPr="00F851FB">
        <w:rPr>
          <w:rFonts w:ascii="Times New Roman" w:hAnsi="Times New Roman" w:cs="Times New Roman"/>
          <w:iCs/>
          <w:szCs w:val="24"/>
        </w:rPr>
        <w:t>stack.pop</w:t>
      </w:r>
      <w:proofErr w:type="spellEnd"/>
      <w:r w:rsidRPr="00F851FB">
        <w:rPr>
          <w:rFonts w:ascii="Times New Roman" w:hAnsi="Times New Roman" w:cs="Times New Roman"/>
          <w:iCs/>
          <w:szCs w:val="24"/>
        </w:rPr>
        <w:t>(</w:t>
      </w:r>
      <w:proofErr w:type="gramEnd"/>
      <w:r w:rsidRPr="00F851FB">
        <w:rPr>
          <w:rFonts w:ascii="Times New Roman" w:hAnsi="Times New Roman" w:cs="Times New Roman"/>
          <w:iCs/>
          <w:szCs w:val="24"/>
        </w:rPr>
        <w:t>) 4.4.1 a)</w:t>
      </w:r>
    </w:p>
    <w:p w14:paraId="3035FB38" w14:textId="77777777" w:rsidR="00F851FB" w:rsidRPr="00F851FB" w:rsidRDefault="00F851FB" w:rsidP="00F851FB">
      <w:pPr>
        <w:ind w:left="426"/>
        <w:jc w:val="both"/>
        <w:rPr>
          <w:rFonts w:ascii="Times New Roman" w:hAnsi="Times New Roman" w:cs="Times New Roman"/>
          <w:iCs/>
          <w:szCs w:val="24"/>
        </w:rPr>
      </w:pPr>
      <w:r w:rsidRPr="00F851FB">
        <w:rPr>
          <w:rFonts w:ascii="Times New Roman" w:hAnsi="Times New Roman" w:cs="Times New Roman"/>
          <w:iCs/>
          <w:szCs w:val="24"/>
        </w:rPr>
        <w:t>4.5 a)</w:t>
      </w:r>
    </w:p>
    <w:p w14:paraId="21F355E2" w14:textId="77777777" w:rsidR="00F851FB" w:rsidRPr="00F851FB" w:rsidRDefault="00F851FB" w:rsidP="00F851FB">
      <w:pPr>
        <w:ind w:left="426"/>
        <w:jc w:val="both"/>
        <w:rPr>
          <w:rFonts w:ascii="Times New Roman" w:hAnsi="Times New Roman" w:cs="Times New Roman"/>
          <w:iCs/>
          <w:szCs w:val="24"/>
        </w:rPr>
      </w:pPr>
      <w:r w:rsidRPr="00F851FB">
        <w:rPr>
          <w:rFonts w:ascii="Times New Roman" w:hAnsi="Times New Roman" w:cs="Times New Roman"/>
          <w:iCs/>
          <w:szCs w:val="24"/>
        </w:rPr>
        <w:t>4.6 b)</w:t>
      </w:r>
    </w:p>
    <w:p w14:paraId="0F327DF8" w14:textId="77777777" w:rsidR="00F851FB" w:rsidRPr="00F851FB" w:rsidRDefault="00F851FB" w:rsidP="00F851FB">
      <w:pPr>
        <w:ind w:left="426"/>
        <w:jc w:val="both"/>
        <w:rPr>
          <w:rFonts w:ascii="Times New Roman" w:hAnsi="Times New Roman" w:cs="Times New Roman"/>
          <w:iCs/>
          <w:szCs w:val="24"/>
        </w:rPr>
      </w:pPr>
      <w:r w:rsidRPr="00F851FB">
        <w:rPr>
          <w:rFonts w:ascii="Times New Roman" w:hAnsi="Times New Roman" w:cs="Times New Roman"/>
          <w:iCs/>
          <w:szCs w:val="24"/>
        </w:rPr>
        <w:t>4.8 d) y 4.8.1 b) y 4.8.2 c) y 4.8.3 c)</w:t>
      </w:r>
    </w:p>
    <w:p w14:paraId="1F1755C8" w14:textId="77777777" w:rsidR="00F851FB" w:rsidRPr="00F851FB" w:rsidRDefault="00F851FB" w:rsidP="00F851FB">
      <w:pPr>
        <w:ind w:left="426"/>
        <w:jc w:val="both"/>
        <w:rPr>
          <w:rFonts w:ascii="Times New Roman" w:hAnsi="Times New Roman" w:cs="Times New Roman"/>
          <w:iCs/>
          <w:szCs w:val="24"/>
        </w:rPr>
      </w:pPr>
      <w:r w:rsidRPr="00F851FB">
        <w:rPr>
          <w:rFonts w:ascii="Times New Roman" w:hAnsi="Times New Roman" w:cs="Times New Roman"/>
          <w:iCs/>
          <w:szCs w:val="24"/>
        </w:rPr>
        <w:t>4.9.1 d) y 4.9.2 a) y 4.9.3 b)</w:t>
      </w:r>
    </w:p>
    <w:p w14:paraId="5D42A675" w14:textId="77777777" w:rsidR="00F851FB" w:rsidRPr="00F851FB" w:rsidRDefault="00F851FB" w:rsidP="00F851FB">
      <w:pPr>
        <w:ind w:left="426"/>
        <w:jc w:val="both"/>
        <w:rPr>
          <w:rFonts w:ascii="Times New Roman" w:hAnsi="Times New Roman" w:cs="Times New Roman"/>
          <w:iCs/>
          <w:szCs w:val="24"/>
        </w:rPr>
      </w:pPr>
      <w:r w:rsidRPr="00F851FB">
        <w:rPr>
          <w:rFonts w:ascii="Times New Roman" w:hAnsi="Times New Roman" w:cs="Times New Roman"/>
          <w:iCs/>
          <w:szCs w:val="24"/>
        </w:rPr>
        <w:t>4.10.1 b) y 4.10.2 d)</w:t>
      </w:r>
    </w:p>
    <w:p w14:paraId="60F8B74F" w14:textId="77777777" w:rsidR="00F851FB" w:rsidRPr="00F851FB" w:rsidRDefault="00F851FB" w:rsidP="00F851FB">
      <w:pPr>
        <w:ind w:left="426"/>
        <w:jc w:val="both"/>
        <w:rPr>
          <w:rFonts w:ascii="Times New Roman" w:hAnsi="Times New Roman" w:cs="Times New Roman"/>
          <w:iCs/>
          <w:szCs w:val="24"/>
        </w:rPr>
      </w:pPr>
      <w:r w:rsidRPr="00F851FB">
        <w:rPr>
          <w:rFonts w:ascii="Times New Roman" w:hAnsi="Times New Roman" w:cs="Times New Roman"/>
          <w:iCs/>
          <w:szCs w:val="24"/>
        </w:rPr>
        <w:t>4.11.1 s</w:t>
      </w:r>
      <w:proofErr w:type="gramStart"/>
      <w:r w:rsidRPr="00F851FB">
        <w:rPr>
          <w:rFonts w:ascii="Times New Roman" w:hAnsi="Times New Roman" w:cs="Times New Roman"/>
          <w:iCs/>
          <w:szCs w:val="24"/>
        </w:rPr>
        <w:t>1.size</w:t>
      </w:r>
      <w:proofErr w:type="gramEnd"/>
      <w:r w:rsidRPr="00F851FB">
        <w:rPr>
          <w:rFonts w:ascii="Times New Roman" w:hAnsi="Times New Roman" w:cs="Times New Roman"/>
          <w:iCs/>
          <w:szCs w:val="24"/>
        </w:rPr>
        <w:t>() &gt; 0 y 4.11.2 s1.pop() y 4.11.3 s2</w:t>
      </w:r>
    </w:p>
    <w:p w14:paraId="409D459D" w14:textId="77777777" w:rsidR="00F851FB" w:rsidRPr="00F851FB" w:rsidRDefault="00F851FB" w:rsidP="00F851FB">
      <w:pPr>
        <w:ind w:left="426"/>
        <w:jc w:val="both"/>
        <w:rPr>
          <w:rFonts w:ascii="Times New Roman" w:hAnsi="Times New Roman" w:cs="Times New Roman"/>
          <w:iCs/>
          <w:szCs w:val="24"/>
        </w:rPr>
      </w:pPr>
      <w:r w:rsidRPr="00F851FB">
        <w:rPr>
          <w:rFonts w:ascii="Times New Roman" w:hAnsi="Times New Roman" w:cs="Times New Roman"/>
          <w:iCs/>
          <w:szCs w:val="24"/>
        </w:rPr>
        <w:lastRenderedPageBreak/>
        <w:t xml:space="preserve">4.12.1 </w:t>
      </w:r>
      <w:proofErr w:type="spellStart"/>
      <w:r w:rsidRPr="00F851FB">
        <w:rPr>
          <w:rFonts w:ascii="Times New Roman" w:hAnsi="Times New Roman" w:cs="Times New Roman"/>
          <w:iCs/>
          <w:szCs w:val="24"/>
        </w:rPr>
        <w:t>iv</w:t>
      </w:r>
      <w:proofErr w:type="spellEnd"/>
      <w:r w:rsidRPr="00F851FB">
        <w:rPr>
          <w:rFonts w:ascii="Times New Roman" w:hAnsi="Times New Roman" w:cs="Times New Roman"/>
          <w:iCs/>
          <w:szCs w:val="24"/>
        </w:rPr>
        <w:t>) y 4.12.2 i)</w:t>
      </w:r>
    </w:p>
    <w:p w14:paraId="0F70EA18" w14:textId="6C8471CC" w:rsidR="007B5F04" w:rsidRPr="00F851FB" w:rsidRDefault="00F851FB" w:rsidP="00F851FB">
      <w:pPr>
        <w:ind w:left="426"/>
        <w:jc w:val="both"/>
        <w:rPr>
          <w:rFonts w:ascii="Times New Roman" w:hAnsi="Times New Roman" w:cs="Times New Roman"/>
          <w:iCs/>
          <w:szCs w:val="24"/>
        </w:rPr>
      </w:pPr>
      <w:r w:rsidRPr="00F851FB">
        <w:rPr>
          <w:rFonts w:ascii="Times New Roman" w:hAnsi="Times New Roman" w:cs="Times New Roman"/>
          <w:iCs/>
          <w:szCs w:val="24"/>
        </w:rPr>
        <w:t>4.13.1 i) y 4.13.2 i)</w:t>
      </w:r>
    </w:p>
    <w:sectPr w:rsidR="007B5F04" w:rsidRPr="00F851FB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50B91" w14:textId="77777777" w:rsidR="00F826C0" w:rsidRDefault="00F826C0" w:rsidP="004071A1">
      <w:r>
        <w:separator/>
      </w:r>
    </w:p>
  </w:endnote>
  <w:endnote w:type="continuationSeparator" w:id="0">
    <w:p w14:paraId="1D822909" w14:textId="77777777" w:rsidR="00F826C0" w:rsidRDefault="00F826C0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D2B85" w14:textId="77777777" w:rsidR="00F826C0" w:rsidRDefault="00F826C0" w:rsidP="004071A1">
      <w:r>
        <w:separator/>
      </w:r>
    </w:p>
  </w:footnote>
  <w:footnote w:type="continuationSeparator" w:id="0">
    <w:p w14:paraId="6930C939" w14:textId="77777777" w:rsidR="00F826C0" w:rsidRDefault="00F826C0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26C0"/>
    <w:rsid w:val="00F83FCD"/>
    <w:rsid w:val="00F851FB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0FBA-C6D2-4FFB-8ACF-BC372043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JUAN FELIPE ORTIZ SALGADO</cp:lastModifiedBy>
  <cp:revision>280</cp:revision>
  <cp:lastPrinted>2019-01-22T00:16:00Z</cp:lastPrinted>
  <dcterms:created xsi:type="dcterms:W3CDTF">2019-01-17T22:16:00Z</dcterms:created>
  <dcterms:modified xsi:type="dcterms:W3CDTF">2020-10-01T15:37:00Z</dcterms:modified>
</cp:coreProperties>
</file>